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61A13" w14:textId="0A35C01A" w:rsidR="0047688B" w:rsidRPr="0047688B" w:rsidRDefault="0047688B" w:rsidP="0047688B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 w:rsidRPr="0047688B">
        <w:rPr>
          <w:rFonts w:ascii="Times New Roman" w:eastAsia="宋体" w:hAnsi="Times New Roman" w:cs="Times New Roman" w:hint="eastAsia"/>
          <w:b/>
          <w:sz w:val="28"/>
          <w:szCs w:val="28"/>
        </w:rPr>
        <w:t>3  SQL</w:t>
      </w:r>
      <w:r w:rsidRPr="0047688B">
        <w:rPr>
          <w:rFonts w:ascii="Times New Roman" w:eastAsia="宋体" w:hAnsi="Times New Roman" w:cs="Times New Roman" w:hint="eastAsia"/>
          <w:b/>
          <w:sz w:val="28"/>
          <w:szCs w:val="28"/>
        </w:rPr>
        <w:t>数据完整性</w:t>
      </w:r>
    </w:p>
    <w:p w14:paraId="1FF3214C" w14:textId="77777777" w:rsidR="0047688B" w:rsidRPr="0047688B" w:rsidRDefault="0047688B" w:rsidP="007F6A2F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47688B">
        <w:rPr>
          <w:rFonts w:ascii="Times New Roman" w:eastAsia="宋体" w:hAnsi="Times New Roman" w:cs="Times New Roman" w:hint="eastAsia"/>
          <w:b/>
          <w:sz w:val="24"/>
          <w:szCs w:val="24"/>
        </w:rPr>
        <w:t>实验目的：</w:t>
      </w:r>
    </w:p>
    <w:p w14:paraId="4D5124A5" w14:textId="77777777" w:rsidR="0047688B" w:rsidRPr="0047688B" w:rsidRDefault="0047688B" w:rsidP="007F6A2F">
      <w:pPr>
        <w:numPr>
          <w:ilvl w:val="0"/>
          <w:numId w:val="1"/>
        </w:num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47688B">
        <w:rPr>
          <w:rFonts w:ascii="Times New Roman" w:eastAsia="宋体" w:hAnsi="Times New Roman" w:cs="Times New Roman" w:hint="eastAsia"/>
          <w:sz w:val="24"/>
          <w:szCs w:val="24"/>
        </w:rPr>
        <w:t>熟悉通过</w:t>
      </w:r>
      <w:r w:rsidRPr="0047688B">
        <w:rPr>
          <w:rFonts w:ascii="Times New Roman" w:eastAsia="宋体" w:hAnsi="Times New Roman" w:cs="Times New Roman" w:hint="eastAsia"/>
          <w:sz w:val="24"/>
          <w:szCs w:val="24"/>
        </w:rPr>
        <w:t>SQL</w:t>
      </w:r>
      <w:r w:rsidRPr="0047688B">
        <w:rPr>
          <w:rFonts w:ascii="Times New Roman" w:eastAsia="宋体" w:hAnsi="Times New Roman" w:cs="Times New Roman" w:hint="eastAsia"/>
          <w:sz w:val="24"/>
          <w:szCs w:val="24"/>
        </w:rPr>
        <w:t>进行数据完整性控制的方法。</w:t>
      </w:r>
    </w:p>
    <w:p w14:paraId="3CF7A515" w14:textId="77777777" w:rsidR="0047688B" w:rsidRPr="0047688B" w:rsidRDefault="0047688B" w:rsidP="007F6A2F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47688B">
        <w:rPr>
          <w:rFonts w:ascii="Times New Roman" w:eastAsia="宋体" w:hAnsi="Times New Roman" w:cs="Times New Roman" w:hint="eastAsia"/>
          <w:b/>
          <w:sz w:val="24"/>
          <w:szCs w:val="24"/>
        </w:rPr>
        <w:t>实验平台：</w:t>
      </w:r>
    </w:p>
    <w:p w14:paraId="0384F9FD" w14:textId="77777777" w:rsidR="0047688B" w:rsidRPr="0047688B" w:rsidRDefault="0047688B" w:rsidP="007F6A2F">
      <w:pPr>
        <w:numPr>
          <w:ilvl w:val="0"/>
          <w:numId w:val="2"/>
        </w:num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47688B">
        <w:rPr>
          <w:rFonts w:ascii="Times New Roman" w:eastAsia="宋体" w:hAnsi="Times New Roman" w:cs="Times New Roman" w:hint="eastAsia"/>
          <w:sz w:val="24"/>
          <w:szCs w:val="24"/>
        </w:rPr>
        <w:t>数据库管理系统：</w:t>
      </w:r>
      <w:proofErr w:type="spellStart"/>
      <w:r w:rsidRPr="0047688B">
        <w:rPr>
          <w:rFonts w:ascii="宋体" w:eastAsia="宋体" w:hAnsi="宋体" w:cs="Times New Roman" w:hint="eastAsia"/>
          <w:sz w:val="24"/>
        </w:rPr>
        <w:t>mySQL</w:t>
      </w:r>
      <w:proofErr w:type="spellEnd"/>
      <w:r w:rsidRPr="0047688B">
        <w:rPr>
          <w:rFonts w:ascii="宋体" w:eastAsia="宋体" w:hAnsi="宋体" w:cs="Times New Roman" w:hint="eastAsia"/>
          <w:sz w:val="24"/>
        </w:rPr>
        <w:t>或其它</w:t>
      </w:r>
      <w:r w:rsidRPr="0047688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F770CD8" w14:textId="77777777" w:rsidR="0047688B" w:rsidRPr="0047688B" w:rsidRDefault="0047688B" w:rsidP="007F6A2F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47688B">
        <w:rPr>
          <w:rFonts w:ascii="Times New Roman" w:eastAsia="宋体" w:hAnsi="Times New Roman" w:cs="Times New Roman" w:hint="eastAsia"/>
          <w:b/>
          <w:sz w:val="24"/>
          <w:szCs w:val="24"/>
        </w:rPr>
        <w:t>实验内容和要求：</w:t>
      </w:r>
    </w:p>
    <w:p w14:paraId="35347B35" w14:textId="77777777" w:rsidR="0047688B" w:rsidRPr="0047688B" w:rsidRDefault="0047688B" w:rsidP="007F6A2F">
      <w:pPr>
        <w:numPr>
          <w:ilvl w:val="0"/>
          <w:numId w:val="3"/>
        </w:num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47688B">
        <w:rPr>
          <w:rFonts w:ascii="Times New Roman" w:eastAsia="宋体" w:hAnsi="Times New Roman" w:cs="Times New Roman" w:hint="eastAsia"/>
          <w:sz w:val="24"/>
          <w:szCs w:val="24"/>
        </w:rPr>
        <w:t>定义若干表，其中包括</w:t>
      </w:r>
      <w:r w:rsidRPr="0047688B">
        <w:rPr>
          <w:rFonts w:ascii="Times New Roman" w:eastAsia="宋体" w:hAnsi="Times New Roman" w:cs="Times New Roman" w:hint="eastAsia"/>
          <w:sz w:val="24"/>
          <w:szCs w:val="24"/>
        </w:rPr>
        <w:t xml:space="preserve">primary key, foreign key </w:t>
      </w:r>
      <w:r w:rsidRPr="0047688B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47688B">
        <w:rPr>
          <w:rFonts w:ascii="Times New Roman" w:eastAsia="宋体" w:hAnsi="Times New Roman" w:cs="Times New Roman" w:hint="eastAsia"/>
          <w:sz w:val="24"/>
          <w:szCs w:val="24"/>
        </w:rPr>
        <w:t>check</w:t>
      </w:r>
      <w:r w:rsidRPr="0047688B">
        <w:rPr>
          <w:rFonts w:ascii="Times New Roman" w:eastAsia="宋体" w:hAnsi="Times New Roman" w:cs="Times New Roman" w:hint="eastAsia"/>
          <w:sz w:val="24"/>
          <w:szCs w:val="24"/>
        </w:rPr>
        <w:t>的定义。</w:t>
      </w:r>
    </w:p>
    <w:p w14:paraId="396777B2" w14:textId="77777777" w:rsidR="0047688B" w:rsidRPr="0047688B" w:rsidRDefault="0047688B" w:rsidP="007F6A2F">
      <w:pPr>
        <w:numPr>
          <w:ilvl w:val="0"/>
          <w:numId w:val="3"/>
        </w:num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47688B">
        <w:rPr>
          <w:rFonts w:ascii="Times New Roman" w:eastAsia="宋体" w:hAnsi="Times New Roman" w:cs="Times New Roman" w:hint="eastAsia"/>
          <w:sz w:val="24"/>
          <w:szCs w:val="24"/>
        </w:rPr>
        <w:t>让表中插入数据，考察</w:t>
      </w:r>
      <w:r w:rsidRPr="0047688B">
        <w:rPr>
          <w:rFonts w:ascii="Times New Roman" w:eastAsia="宋体" w:hAnsi="Times New Roman" w:cs="Times New Roman" w:hint="eastAsia"/>
          <w:sz w:val="24"/>
          <w:szCs w:val="24"/>
        </w:rPr>
        <w:t>primary key</w:t>
      </w:r>
      <w:r w:rsidRPr="0047688B">
        <w:rPr>
          <w:rFonts w:ascii="Times New Roman" w:eastAsia="宋体" w:hAnsi="Times New Roman" w:cs="Times New Roman" w:hint="eastAsia"/>
          <w:sz w:val="24"/>
          <w:szCs w:val="24"/>
        </w:rPr>
        <w:t>如何控制实体完整性。</w:t>
      </w:r>
    </w:p>
    <w:p w14:paraId="5167C087" w14:textId="77777777" w:rsidR="0047688B" w:rsidRPr="0047688B" w:rsidRDefault="0047688B" w:rsidP="007F6A2F">
      <w:pPr>
        <w:numPr>
          <w:ilvl w:val="0"/>
          <w:numId w:val="3"/>
        </w:num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47688B">
        <w:rPr>
          <w:rFonts w:ascii="Times New Roman" w:eastAsia="宋体" w:hAnsi="Times New Roman" w:cs="Times New Roman" w:hint="eastAsia"/>
          <w:sz w:val="24"/>
          <w:szCs w:val="24"/>
        </w:rPr>
        <w:t>删除被引用表中的行，考察</w:t>
      </w:r>
      <w:r w:rsidRPr="0047688B">
        <w:rPr>
          <w:rFonts w:ascii="Times New Roman" w:eastAsia="宋体" w:hAnsi="Times New Roman" w:cs="Times New Roman" w:hint="eastAsia"/>
          <w:sz w:val="24"/>
          <w:szCs w:val="24"/>
        </w:rPr>
        <w:t xml:space="preserve">foreign key </w:t>
      </w:r>
      <w:r w:rsidRPr="0047688B">
        <w:rPr>
          <w:rFonts w:ascii="Times New Roman" w:eastAsia="宋体" w:hAnsi="Times New Roman" w:cs="Times New Roman" w:hint="eastAsia"/>
          <w:sz w:val="24"/>
          <w:szCs w:val="24"/>
        </w:rPr>
        <w:t>中</w:t>
      </w:r>
      <w:r w:rsidRPr="0047688B">
        <w:rPr>
          <w:rFonts w:ascii="Times New Roman" w:eastAsia="宋体" w:hAnsi="Times New Roman" w:cs="Times New Roman" w:hint="eastAsia"/>
          <w:sz w:val="24"/>
          <w:szCs w:val="24"/>
        </w:rPr>
        <w:t xml:space="preserve">on delete </w:t>
      </w:r>
      <w:r w:rsidRPr="0047688B">
        <w:rPr>
          <w:rFonts w:ascii="Times New Roman" w:eastAsia="宋体" w:hAnsi="Times New Roman" w:cs="Times New Roman" w:hint="eastAsia"/>
          <w:sz w:val="24"/>
          <w:szCs w:val="24"/>
        </w:rPr>
        <w:t>子句如何控制参照完整性。</w:t>
      </w:r>
    </w:p>
    <w:p w14:paraId="1451E538" w14:textId="77777777" w:rsidR="0047688B" w:rsidRPr="0047688B" w:rsidRDefault="0047688B" w:rsidP="007F6A2F">
      <w:pPr>
        <w:numPr>
          <w:ilvl w:val="0"/>
          <w:numId w:val="3"/>
        </w:num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47688B">
        <w:rPr>
          <w:rFonts w:ascii="Times New Roman" w:eastAsia="宋体" w:hAnsi="Times New Roman" w:cs="Times New Roman" w:hint="eastAsia"/>
          <w:sz w:val="24"/>
          <w:szCs w:val="24"/>
        </w:rPr>
        <w:t>修改被引用表中的行的</w:t>
      </w:r>
      <w:r w:rsidRPr="0047688B">
        <w:rPr>
          <w:rFonts w:ascii="Times New Roman" w:eastAsia="宋体" w:hAnsi="Times New Roman" w:cs="Times New Roman" w:hint="eastAsia"/>
          <w:sz w:val="24"/>
          <w:szCs w:val="24"/>
        </w:rPr>
        <w:t>primary key</w:t>
      </w:r>
      <w:r w:rsidRPr="0047688B">
        <w:rPr>
          <w:rFonts w:ascii="Times New Roman" w:eastAsia="宋体" w:hAnsi="Times New Roman" w:cs="Times New Roman" w:hint="eastAsia"/>
          <w:sz w:val="24"/>
          <w:szCs w:val="24"/>
        </w:rPr>
        <w:t>，考察</w:t>
      </w:r>
      <w:r w:rsidRPr="0047688B">
        <w:rPr>
          <w:rFonts w:ascii="Times New Roman" w:eastAsia="宋体" w:hAnsi="Times New Roman" w:cs="Times New Roman" w:hint="eastAsia"/>
          <w:sz w:val="24"/>
          <w:szCs w:val="24"/>
        </w:rPr>
        <w:t xml:space="preserve">foreign key </w:t>
      </w:r>
      <w:r w:rsidRPr="0047688B">
        <w:rPr>
          <w:rFonts w:ascii="Times New Roman" w:eastAsia="宋体" w:hAnsi="Times New Roman" w:cs="Times New Roman" w:hint="eastAsia"/>
          <w:sz w:val="24"/>
          <w:szCs w:val="24"/>
        </w:rPr>
        <w:t>中</w:t>
      </w:r>
      <w:r w:rsidRPr="0047688B">
        <w:rPr>
          <w:rFonts w:ascii="Times New Roman" w:eastAsia="宋体" w:hAnsi="Times New Roman" w:cs="Times New Roman" w:hint="eastAsia"/>
          <w:sz w:val="24"/>
          <w:szCs w:val="24"/>
        </w:rPr>
        <w:t xml:space="preserve">on update </w:t>
      </w:r>
      <w:r w:rsidRPr="0047688B">
        <w:rPr>
          <w:rFonts w:ascii="Times New Roman" w:eastAsia="宋体" w:hAnsi="Times New Roman" w:cs="Times New Roman" w:hint="eastAsia"/>
          <w:sz w:val="24"/>
          <w:szCs w:val="24"/>
        </w:rPr>
        <w:t>子句如何控制参照完整性。</w:t>
      </w:r>
    </w:p>
    <w:p w14:paraId="24D35795" w14:textId="77777777" w:rsidR="0047688B" w:rsidRPr="0047688B" w:rsidRDefault="0047688B" w:rsidP="007F6A2F">
      <w:pPr>
        <w:numPr>
          <w:ilvl w:val="0"/>
          <w:numId w:val="3"/>
        </w:num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47688B">
        <w:rPr>
          <w:rFonts w:ascii="Times New Roman" w:eastAsia="宋体" w:hAnsi="Times New Roman" w:cs="Times New Roman" w:hint="eastAsia"/>
          <w:sz w:val="24"/>
          <w:szCs w:val="24"/>
        </w:rPr>
        <w:t>修改或插入表中数据，考察</w:t>
      </w:r>
      <w:r w:rsidRPr="0047688B">
        <w:rPr>
          <w:rFonts w:ascii="Times New Roman" w:eastAsia="宋体" w:hAnsi="Times New Roman" w:cs="Times New Roman" w:hint="eastAsia"/>
          <w:sz w:val="24"/>
          <w:szCs w:val="24"/>
        </w:rPr>
        <w:t>check</w:t>
      </w:r>
      <w:r w:rsidRPr="0047688B">
        <w:rPr>
          <w:rFonts w:ascii="Times New Roman" w:eastAsia="宋体" w:hAnsi="Times New Roman" w:cs="Times New Roman" w:hint="eastAsia"/>
          <w:sz w:val="24"/>
          <w:szCs w:val="24"/>
        </w:rPr>
        <w:t>子句如何控制校验完整性。</w:t>
      </w:r>
    </w:p>
    <w:p w14:paraId="5AD3B87B" w14:textId="77777777" w:rsidR="0047688B" w:rsidRPr="0047688B" w:rsidRDefault="0047688B" w:rsidP="007F6A2F">
      <w:pPr>
        <w:numPr>
          <w:ilvl w:val="0"/>
          <w:numId w:val="3"/>
        </w:num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47688B">
        <w:rPr>
          <w:rFonts w:ascii="Times New Roman" w:eastAsia="宋体" w:hAnsi="Times New Roman" w:cs="Times New Roman" w:hint="eastAsia"/>
          <w:sz w:val="24"/>
          <w:szCs w:val="24"/>
        </w:rPr>
        <w:t>定义一个</w:t>
      </w:r>
      <w:r w:rsidRPr="0047688B">
        <w:rPr>
          <w:rFonts w:ascii="Times New Roman" w:eastAsia="宋体" w:hAnsi="Times New Roman" w:cs="Times New Roman" w:hint="eastAsia"/>
          <w:sz w:val="24"/>
          <w:szCs w:val="24"/>
        </w:rPr>
        <w:t xml:space="preserve">trigger, </w:t>
      </w:r>
      <w:r w:rsidRPr="0047688B">
        <w:rPr>
          <w:rFonts w:ascii="Times New Roman" w:eastAsia="宋体" w:hAnsi="Times New Roman" w:cs="Times New Roman" w:hint="eastAsia"/>
          <w:sz w:val="24"/>
          <w:szCs w:val="24"/>
        </w:rPr>
        <w:t>并通过修改表中数据考察触发器如何起作用。</w:t>
      </w:r>
    </w:p>
    <w:p w14:paraId="07594039" w14:textId="77777777" w:rsidR="0047688B" w:rsidRPr="0047688B" w:rsidRDefault="0047688B" w:rsidP="007F6A2F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14:paraId="06016FA7" w14:textId="77777777" w:rsidR="0047688B" w:rsidRPr="0047688B" w:rsidRDefault="0047688B" w:rsidP="007F6A2F">
      <w:pPr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47688B">
        <w:rPr>
          <w:rFonts w:ascii="Times New Roman" w:eastAsia="宋体" w:hAnsi="Times New Roman" w:cs="Times New Roman" w:hint="eastAsia"/>
          <w:b/>
          <w:sz w:val="24"/>
          <w:szCs w:val="24"/>
        </w:rPr>
        <w:t>实验三过程和实验结果：</w:t>
      </w:r>
    </w:p>
    <w:p w14:paraId="0024FBD7" w14:textId="560B14C4" w:rsidR="0047688B" w:rsidRPr="00634DFA" w:rsidRDefault="0047688B" w:rsidP="007F6A2F">
      <w:pPr>
        <w:jc w:val="left"/>
        <w:rPr>
          <w:rFonts w:ascii="宋体" w:eastAsia="宋体" w:hAnsi="宋体" w:cs="Times New Roman"/>
          <w:b/>
          <w:sz w:val="24"/>
          <w:szCs w:val="24"/>
        </w:rPr>
      </w:pPr>
      <w:r w:rsidRPr="00634DFA">
        <w:rPr>
          <w:rFonts w:ascii="宋体" w:eastAsia="宋体" w:hAnsi="宋体" w:cs="Times New Roman" w:hint="eastAsia"/>
          <w:b/>
          <w:sz w:val="24"/>
          <w:szCs w:val="24"/>
        </w:rPr>
        <w:t>（</w:t>
      </w:r>
      <w:r w:rsidRPr="00634DFA">
        <w:rPr>
          <w:rFonts w:ascii="宋体" w:eastAsia="宋体" w:hAnsi="宋体" w:cs="Times New Roman" w:hint="eastAsia"/>
          <w:b/>
          <w:color w:val="FF0000"/>
          <w:sz w:val="24"/>
          <w:szCs w:val="24"/>
        </w:rPr>
        <w:t>由学生补充完成，并加上每步实验的执行的</w:t>
      </w:r>
      <w:proofErr w:type="spellStart"/>
      <w:r w:rsidRPr="00634DFA">
        <w:rPr>
          <w:rFonts w:ascii="宋体" w:eastAsia="宋体" w:hAnsi="宋体" w:cs="Times New Roman" w:hint="eastAsia"/>
          <w:b/>
          <w:color w:val="FF0000"/>
          <w:sz w:val="24"/>
          <w:szCs w:val="24"/>
        </w:rPr>
        <w:t>sql</w:t>
      </w:r>
      <w:proofErr w:type="spellEnd"/>
      <w:r w:rsidRPr="00634DFA">
        <w:rPr>
          <w:rFonts w:ascii="宋体" w:eastAsia="宋体" w:hAnsi="宋体" w:cs="Times New Roman" w:hint="eastAsia"/>
          <w:b/>
          <w:color w:val="FF0000"/>
          <w:sz w:val="24"/>
          <w:szCs w:val="24"/>
        </w:rPr>
        <w:t>语句和执行结果的截图</w:t>
      </w:r>
      <w:r w:rsidRPr="00634DFA">
        <w:rPr>
          <w:rFonts w:ascii="宋体" w:eastAsia="宋体" w:hAnsi="宋体" w:cs="Times New Roman" w:hint="eastAsia"/>
          <w:b/>
          <w:sz w:val="24"/>
          <w:szCs w:val="24"/>
        </w:rPr>
        <w:t>）</w:t>
      </w:r>
    </w:p>
    <w:p w14:paraId="46A9BA9B" w14:textId="0AA44B5E" w:rsidR="00A90280" w:rsidRPr="00B1512C" w:rsidRDefault="00926C5B" w:rsidP="00F44A27">
      <w:pPr>
        <w:pStyle w:val="a7"/>
        <w:numPr>
          <w:ilvl w:val="0"/>
          <w:numId w:val="4"/>
        </w:numPr>
        <w:ind w:firstLineChars="0"/>
        <w:jc w:val="left"/>
        <w:rPr>
          <w:rFonts w:ascii="宋体" w:eastAsia="宋体" w:hAnsi="宋体" w:cs="Times New Roman"/>
          <w:b/>
          <w:sz w:val="24"/>
          <w:szCs w:val="24"/>
        </w:rPr>
      </w:pPr>
      <w:r w:rsidRPr="00926C5B">
        <w:rPr>
          <w:rFonts w:ascii="宋体" w:eastAsia="宋体" w:hAnsi="宋体" w:cs="Times New Roman"/>
          <w:b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55499AB" wp14:editId="0A3BC67B">
            <wp:simplePos x="0" y="0"/>
            <wp:positionH relativeFrom="column">
              <wp:posOffset>0</wp:posOffset>
            </wp:positionH>
            <wp:positionV relativeFrom="paragraph">
              <wp:posOffset>4387850</wp:posOffset>
            </wp:positionV>
            <wp:extent cx="5274310" cy="34544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26C5B">
        <w:rPr>
          <w:rFonts w:ascii="宋体" w:eastAsia="宋体" w:hAnsi="宋体" w:cs="Times New Roman"/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4190CCB" wp14:editId="14CB79FF">
            <wp:simplePos x="0" y="0"/>
            <wp:positionH relativeFrom="column">
              <wp:posOffset>0</wp:posOffset>
            </wp:positionH>
            <wp:positionV relativeFrom="paragraph">
              <wp:posOffset>2411730</wp:posOffset>
            </wp:positionV>
            <wp:extent cx="5274310" cy="1976755"/>
            <wp:effectExtent l="0" t="0" r="0" b="444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26C5B">
        <w:rPr>
          <w:rFonts w:ascii="宋体" w:eastAsia="宋体" w:hAnsi="宋体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9B341CB" wp14:editId="4F2004BA">
            <wp:simplePos x="0" y="0"/>
            <wp:positionH relativeFrom="column">
              <wp:posOffset>0</wp:posOffset>
            </wp:positionH>
            <wp:positionV relativeFrom="paragraph">
              <wp:posOffset>2023745</wp:posOffset>
            </wp:positionV>
            <wp:extent cx="5274310" cy="336550"/>
            <wp:effectExtent l="0" t="0" r="0" b="635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0280" w:rsidRPr="00B1512C">
        <w:rPr>
          <w:rFonts w:ascii="宋体" w:eastAsia="宋体" w:hAnsi="宋体" w:cs="Times New Roman"/>
          <w:b/>
          <w:sz w:val="24"/>
          <w:szCs w:val="24"/>
        </w:rPr>
        <w:t>创建library数据库，在数据库中创建数据表</w:t>
      </w:r>
    </w:p>
    <w:tbl>
      <w:tblPr>
        <w:tblStyle w:val="a8"/>
        <w:tblW w:w="0" w:type="auto"/>
        <w:tblInd w:w="210" w:type="dxa"/>
        <w:tblLook w:val="04A0" w:firstRow="1" w:lastRow="0" w:firstColumn="1" w:lastColumn="0" w:noHBand="0" w:noVBand="1"/>
      </w:tblPr>
      <w:tblGrid>
        <w:gridCol w:w="8096"/>
      </w:tblGrid>
      <w:tr w:rsidR="00510B0F" w14:paraId="7360FCF4" w14:textId="77777777" w:rsidTr="00926C5B">
        <w:tc>
          <w:tcPr>
            <w:tcW w:w="80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D18B386" w14:textId="77777777" w:rsidR="00C223B0" w:rsidRPr="00086CB4" w:rsidRDefault="00C223B0" w:rsidP="00FC76FB">
            <w:pPr>
              <w:spacing w:line="0" w:lineRule="atLeast"/>
              <w:jc w:val="left"/>
              <w:rPr>
                <w:rFonts w:ascii="Consolas" w:eastAsia="宋体" w:hAnsi="Consolas" w:cs="Times New Roman"/>
                <w:bCs/>
                <w:szCs w:val="21"/>
              </w:rPr>
            </w:pPr>
            <w:r w:rsidRPr="00086CB4">
              <w:rPr>
                <w:rFonts w:ascii="Consolas" w:eastAsia="宋体" w:hAnsi="Consolas" w:cs="Times New Roman"/>
                <w:bCs/>
                <w:szCs w:val="21"/>
              </w:rPr>
              <w:t>book (</w:t>
            </w:r>
            <w:proofErr w:type="spellStart"/>
            <w:r w:rsidRPr="00086CB4">
              <w:rPr>
                <w:rFonts w:ascii="Consolas" w:eastAsia="宋体" w:hAnsi="Consolas" w:cs="Times New Roman"/>
                <w:bCs/>
                <w:szCs w:val="21"/>
              </w:rPr>
              <w:t>bno</w:t>
            </w:r>
            <w:proofErr w:type="spellEnd"/>
            <w:r w:rsidRPr="00086CB4">
              <w:rPr>
                <w:rFonts w:ascii="Consolas" w:eastAsia="宋体" w:hAnsi="Consolas" w:cs="Times New Roman"/>
                <w:bCs/>
                <w:szCs w:val="21"/>
              </w:rPr>
              <w:t xml:space="preserve"> </w:t>
            </w:r>
            <w:proofErr w:type="gramStart"/>
            <w:r w:rsidRPr="00086CB4">
              <w:rPr>
                <w:rFonts w:ascii="Consolas" w:eastAsia="宋体" w:hAnsi="Consolas" w:cs="Times New Roman"/>
                <w:bCs/>
                <w:szCs w:val="21"/>
              </w:rPr>
              <w:t>char(</w:t>
            </w:r>
            <w:proofErr w:type="gramEnd"/>
            <w:r w:rsidRPr="00086CB4">
              <w:rPr>
                <w:rFonts w:ascii="Consolas" w:eastAsia="宋体" w:hAnsi="Consolas" w:cs="Times New Roman"/>
                <w:bCs/>
                <w:szCs w:val="21"/>
              </w:rPr>
              <w:t>8) ,</w:t>
            </w:r>
          </w:p>
          <w:p w14:paraId="57ABE389" w14:textId="77777777" w:rsidR="00C223B0" w:rsidRPr="00086CB4" w:rsidRDefault="00C223B0" w:rsidP="003B38B6">
            <w:pPr>
              <w:spacing w:line="0" w:lineRule="atLeast"/>
              <w:ind w:firstLineChars="100" w:firstLine="210"/>
              <w:jc w:val="left"/>
              <w:rPr>
                <w:rFonts w:ascii="Consolas" w:eastAsia="宋体" w:hAnsi="Consolas" w:cs="Times New Roman"/>
                <w:bCs/>
                <w:szCs w:val="21"/>
              </w:rPr>
            </w:pPr>
            <w:r w:rsidRPr="00086CB4">
              <w:rPr>
                <w:rFonts w:ascii="Consolas" w:eastAsia="宋体" w:hAnsi="Consolas" w:cs="Times New Roman"/>
                <w:bCs/>
                <w:szCs w:val="21"/>
              </w:rPr>
              <w:t xml:space="preserve">category </w:t>
            </w:r>
            <w:proofErr w:type="gramStart"/>
            <w:r w:rsidRPr="00086CB4">
              <w:rPr>
                <w:rFonts w:ascii="Consolas" w:eastAsia="宋体" w:hAnsi="Consolas" w:cs="Times New Roman"/>
                <w:bCs/>
                <w:szCs w:val="21"/>
              </w:rPr>
              <w:t>char(</w:t>
            </w:r>
            <w:proofErr w:type="gramEnd"/>
            <w:r w:rsidRPr="00086CB4">
              <w:rPr>
                <w:rFonts w:ascii="Consolas" w:eastAsia="宋体" w:hAnsi="Consolas" w:cs="Times New Roman"/>
                <w:bCs/>
                <w:szCs w:val="21"/>
              </w:rPr>
              <w:t>10),</w:t>
            </w:r>
          </w:p>
          <w:p w14:paraId="7844E006" w14:textId="77777777" w:rsidR="00C223B0" w:rsidRPr="00086CB4" w:rsidRDefault="00C223B0" w:rsidP="003B38B6">
            <w:pPr>
              <w:spacing w:line="0" w:lineRule="atLeast"/>
              <w:ind w:firstLineChars="100" w:firstLine="210"/>
              <w:jc w:val="left"/>
              <w:rPr>
                <w:rFonts w:ascii="Consolas" w:eastAsia="宋体" w:hAnsi="Consolas" w:cs="Times New Roman"/>
                <w:bCs/>
                <w:szCs w:val="21"/>
              </w:rPr>
            </w:pPr>
            <w:r w:rsidRPr="00086CB4">
              <w:rPr>
                <w:rFonts w:ascii="Consolas" w:eastAsia="宋体" w:hAnsi="Consolas" w:cs="Times New Roman"/>
                <w:bCs/>
                <w:szCs w:val="21"/>
              </w:rPr>
              <w:t xml:space="preserve">title </w:t>
            </w:r>
            <w:proofErr w:type="gramStart"/>
            <w:r w:rsidRPr="00086CB4">
              <w:rPr>
                <w:rFonts w:ascii="Consolas" w:eastAsia="宋体" w:hAnsi="Consolas" w:cs="Times New Roman"/>
                <w:bCs/>
                <w:szCs w:val="21"/>
              </w:rPr>
              <w:t>varchar(</w:t>
            </w:r>
            <w:proofErr w:type="gramEnd"/>
            <w:r w:rsidRPr="00086CB4">
              <w:rPr>
                <w:rFonts w:ascii="Consolas" w:eastAsia="宋体" w:hAnsi="Consolas" w:cs="Times New Roman"/>
                <w:bCs/>
                <w:szCs w:val="21"/>
              </w:rPr>
              <w:t>40),</w:t>
            </w:r>
          </w:p>
          <w:p w14:paraId="05533D8B" w14:textId="77777777" w:rsidR="00C223B0" w:rsidRPr="00086CB4" w:rsidRDefault="00C223B0" w:rsidP="003B38B6">
            <w:pPr>
              <w:spacing w:line="0" w:lineRule="atLeast"/>
              <w:ind w:firstLineChars="100" w:firstLine="210"/>
              <w:jc w:val="left"/>
              <w:rPr>
                <w:rFonts w:ascii="Consolas" w:eastAsia="宋体" w:hAnsi="Consolas" w:cs="Times New Roman"/>
                <w:bCs/>
                <w:szCs w:val="21"/>
              </w:rPr>
            </w:pPr>
            <w:r w:rsidRPr="00086CB4">
              <w:rPr>
                <w:rFonts w:ascii="Consolas" w:eastAsia="宋体" w:hAnsi="Consolas" w:cs="Times New Roman"/>
                <w:bCs/>
                <w:szCs w:val="21"/>
              </w:rPr>
              <w:t xml:space="preserve">press </w:t>
            </w:r>
            <w:proofErr w:type="gramStart"/>
            <w:r w:rsidRPr="00086CB4">
              <w:rPr>
                <w:rFonts w:ascii="Consolas" w:eastAsia="宋体" w:hAnsi="Consolas" w:cs="Times New Roman"/>
                <w:bCs/>
                <w:szCs w:val="21"/>
              </w:rPr>
              <w:t>varchar(</w:t>
            </w:r>
            <w:proofErr w:type="gramEnd"/>
            <w:r w:rsidRPr="00086CB4">
              <w:rPr>
                <w:rFonts w:ascii="Consolas" w:eastAsia="宋体" w:hAnsi="Consolas" w:cs="Times New Roman"/>
                <w:bCs/>
                <w:szCs w:val="21"/>
              </w:rPr>
              <w:t>30),</w:t>
            </w:r>
          </w:p>
          <w:p w14:paraId="656CBE9B" w14:textId="77777777" w:rsidR="00C223B0" w:rsidRPr="00086CB4" w:rsidRDefault="00C223B0" w:rsidP="003B38B6">
            <w:pPr>
              <w:spacing w:line="0" w:lineRule="atLeast"/>
              <w:ind w:firstLineChars="100" w:firstLine="210"/>
              <w:jc w:val="left"/>
              <w:rPr>
                <w:rFonts w:ascii="Consolas" w:eastAsia="宋体" w:hAnsi="Consolas" w:cs="Times New Roman"/>
                <w:bCs/>
                <w:szCs w:val="21"/>
              </w:rPr>
            </w:pPr>
            <w:r w:rsidRPr="00086CB4">
              <w:rPr>
                <w:rFonts w:ascii="Consolas" w:eastAsia="宋体" w:hAnsi="Consolas" w:cs="Times New Roman"/>
                <w:bCs/>
                <w:szCs w:val="21"/>
              </w:rPr>
              <w:t>year int,</w:t>
            </w:r>
          </w:p>
          <w:p w14:paraId="17D93A98" w14:textId="77777777" w:rsidR="00C223B0" w:rsidRPr="00086CB4" w:rsidRDefault="00C223B0" w:rsidP="003B38B6">
            <w:pPr>
              <w:spacing w:line="0" w:lineRule="atLeast"/>
              <w:ind w:firstLineChars="100" w:firstLine="210"/>
              <w:jc w:val="left"/>
              <w:rPr>
                <w:rFonts w:ascii="Consolas" w:eastAsia="宋体" w:hAnsi="Consolas" w:cs="Times New Roman"/>
                <w:bCs/>
                <w:szCs w:val="21"/>
              </w:rPr>
            </w:pPr>
            <w:r w:rsidRPr="00086CB4">
              <w:rPr>
                <w:rFonts w:ascii="Consolas" w:eastAsia="宋体" w:hAnsi="Consolas" w:cs="Times New Roman"/>
                <w:bCs/>
                <w:szCs w:val="21"/>
              </w:rPr>
              <w:t xml:space="preserve">author </w:t>
            </w:r>
            <w:proofErr w:type="gramStart"/>
            <w:r w:rsidRPr="00086CB4">
              <w:rPr>
                <w:rFonts w:ascii="Consolas" w:eastAsia="宋体" w:hAnsi="Consolas" w:cs="Times New Roman"/>
                <w:bCs/>
                <w:szCs w:val="21"/>
              </w:rPr>
              <w:t>varchar(</w:t>
            </w:r>
            <w:proofErr w:type="gramEnd"/>
            <w:r w:rsidRPr="00086CB4">
              <w:rPr>
                <w:rFonts w:ascii="Consolas" w:eastAsia="宋体" w:hAnsi="Consolas" w:cs="Times New Roman"/>
                <w:bCs/>
                <w:szCs w:val="21"/>
              </w:rPr>
              <w:t>20),</w:t>
            </w:r>
          </w:p>
          <w:p w14:paraId="03A99D7C" w14:textId="77777777" w:rsidR="00C223B0" w:rsidRPr="00086CB4" w:rsidRDefault="00C223B0" w:rsidP="003B38B6">
            <w:pPr>
              <w:spacing w:line="0" w:lineRule="atLeast"/>
              <w:ind w:firstLineChars="100" w:firstLine="210"/>
              <w:jc w:val="left"/>
              <w:rPr>
                <w:rFonts w:ascii="Consolas" w:eastAsia="宋体" w:hAnsi="Consolas" w:cs="Times New Roman"/>
                <w:bCs/>
                <w:szCs w:val="21"/>
              </w:rPr>
            </w:pPr>
            <w:r w:rsidRPr="00086CB4">
              <w:rPr>
                <w:rFonts w:ascii="Consolas" w:eastAsia="宋体" w:hAnsi="Consolas" w:cs="Times New Roman"/>
                <w:bCs/>
                <w:szCs w:val="21"/>
              </w:rPr>
              <w:t xml:space="preserve">price </w:t>
            </w:r>
            <w:proofErr w:type="gramStart"/>
            <w:r w:rsidRPr="00086CB4">
              <w:rPr>
                <w:rFonts w:ascii="Consolas" w:eastAsia="宋体" w:hAnsi="Consolas" w:cs="Times New Roman"/>
                <w:bCs/>
                <w:szCs w:val="21"/>
              </w:rPr>
              <w:t>decimal(</w:t>
            </w:r>
            <w:proofErr w:type="gramEnd"/>
            <w:r w:rsidRPr="00086CB4">
              <w:rPr>
                <w:rFonts w:ascii="Consolas" w:eastAsia="宋体" w:hAnsi="Consolas" w:cs="Times New Roman"/>
                <w:bCs/>
                <w:szCs w:val="21"/>
              </w:rPr>
              <w:t>7,2),</w:t>
            </w:r>
          </w:p>
          <w:p w14:paraId="1D0B3D5F" w14:textId="77777777" w:rsidR="00C223B0" w:rsidRPr="00086CB4" w:rsidRDefault="00C223B0" w:rsidP="003B38B6">
            <w:pPr>
              <w:spacing w:line="0" w:lineRule="atLeast"/>
              <w:ind w:firstLineChars="100" w:firstLine="210"/>
              <w:jc w:val="left"/>
              <w:rPr>
                <w:rFonts w:ascii="Consolas" w:eastAsia="宋体" w:hAnsi="Consolas" w:cs="Times New Roman"/>
                <w:bCs/>
                <w:szCs w:val="21"/>
              </w:rPr>
            </w:pPr>
            <w:r w:rsidRPr="00086CB4">
              <w:rPr>
                <w:rFonts w:ascii="Consolas" w:eastAsia="宋体" w:hAnsi="Consolas" w:cs="Times New Roman"/>
                <w:bCs/>
                <w:szCs w:val="21"/>
              </w:rPr>
              <w:t xml:space="preserve">total </w:t>
            </w:r>
            <w:proofErr w:type="gramStart"/>
            <w:r w:rsidRPr="00086CB4">
              <w:rPr>
                <w:rFonts w:ascii="Consolas" w:eastAsia="宋体" w:hAnsi="Consolas" w:cs="Times New Roman"/>
                <w:bCs/>
                <w:szCs w:val="21"/>
              </w:rPr>
              <w:t>int ,</w:t>
            </w:r>
            <w:proofErr w:type="gramEnd"/>
          </w:p>
          <w:p w14:paraId="533E1624" w14:textId="771B61E4" w:rsidR="00C223B0" w:rsidRPr="00086CB4" w:rsidRDefault="00C223B0" w:rsidP="003B38B6">
            <w:pPr>
              <w:spacing w:line="0" w:lineRule="atLeast"/>
              <w:ind w:firstLineChars="100" w:firstLine="210"/>
              <w:jc w:val="left"/>
              <w:rPr>
                <w:rFonts w:ascii="Consolas" w:eastAsia="宋体" w:hAnsi="Consolas" w:cs="Times New Roman"/>
                <w:bCs/>
                <w:szCs w:val="21"/>
              </w:rPr>
            </w:pPr>
            <w:r w:rsidRPr="00086CB4">
              <w:rPr>
                <w:rFonts w:ascii="Consolas" w:eastAsia="宋体" w:hAnsi="Consolas" w:cs="Times New Roman"/>
                <w:bCs/>
                <w:szCs w:val="21"/>
              </w:rPr>
              <w:t xml:space="preserve">stock int) </w:t>
            </w:r>
          </w:p>
          <w:p w14:paraId="70874D34" w14:textId="77777777" w:rsidR="00086CB4" w:rsidRPr="003134E9" w:rsidRDefault="00086CB4" w:rsidP="00F67A14">
            <w:pPr>
              <w:spacing w:line="0" w:lineRule="atLeast"/>
              <w:jc w:val="left"/>
              <w:rPr>
                <w:rFonts w:ascii="Consolas" w:eastAsia="宋体" w:hAnsi="Consolas" w:cs="Times New Roman"/>
                <w:bCs/>
                <w:szCs w:val="21"/>
              </w:rPr>
            </w:pPr>
          </w:p>
          <w:p w14:paraId="468B91B1" w14:textId="0FE43880" w:rsidR="00510B0F" w:rsidRDefault="00C223B0" w:rsidP="00F67A14">
            <w:pPr>
              <w:spacing w:line="0" w:lineRule="atLeast"/>
              <w:jc w:val="left"/>
              <w:rPr>
                <w:rFonts w:ascii="Consolas" w:eastAsia="宋体" w:hAnsi="Consolas" w:cs="Times New Roman"/>
                <w:bCs/>
                <w:sz w:val="24"/>
                <w:szCs w:val="24"/>
              </w:rPr>
            </w:pPr>
            <w:r w:rsidRPr="003134E9">
              <w:rPr>
                <w:rFonts w:ascii="Consolas" w:eastAsia="宋体" w:hAnsi="Consolas" w:cs="Times New Roman" w:hint="eastAsia"/>
                <w:bCs/>
                <w:szCs w:val="21"/>
              </w:rPr>
              <w:t>主键：</w:t>
            </w:r>
            <w:proofErr w:type="spellStart"/>
            <w:r w:rsidRPr="003134E9">
              <w:rPr>
                <w:rFonts w:ascii="Consolas" w:eastAsia="宋体" w:hAnsi="Consolas" w:cs="Times New Roman"/>
                <w:bCs/>
                <w:szCs w:val="21"/>
              </w:rPr>
              <w:t>bno</w:t>
            </w:r>
            <w:proofErr w:type="spellEnd"/>
          </w:p>
        </w:tc>
      </w:tr>
    </w:tbl>
    <w:p w14:paraId="3F352087" w14:textId="26F0326C" w:rsidR="00926C5B" w:rsidRDefault="00926C5B" w:rsidP="00E352B8">
      <w:pPr>
        <w:jc w:val="left"/>
        <w:rPr>
          <w:rFonts w:ascii="宋体" w:eastAsia="宋体" w:hAnsi="宋体" w:cs="Times New Roman"/>
          <w:b/>
          <w:sz w:val="24"/>
          <w:szCs w:val="24"/>
        </w:rPr>
      </w:pPr>
    </w:p>
    <w:p w14:paraId="113BC25F" w14:textId="362D8408" w:rsidR="00E352B8" w:rsidRPr="00E352B8" w:rsidRDefault="00E6184B" w:rsidP="00E352B8">
      <w:pPr>
        <w:jc w:val="left"/>
        <w:rPr>
          <w:rFonts w:ascii="宋体" w:eastAsia="宋体" w:hAnsi="宋体" w:cs="Times New Roman"/>
          <w:b/>
          <w:sz w:val="24"/>
          <w:szCs w:val="24"/>
        </w:rPr>
      </w:pPr>
      <w:r w:rsidRPr="00E6184B">
        <w:rPr>
          <w:rFonts w:ascii="宋体" w:eastAsia="宋体" w:hAnsi="宋体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50814699" wp14:editId="4713DE0E">
            <wp:simplePos x="0" y="0"/>
            <wp:positionH relativeFrom="column">
              <wp:posOffset>0</wp:posOffset>
            </wp:positionH>
            <wp:positionV relativeFrom="paragraph">
              <wp:posOffset>28925</wp:posOffset>
            </wp:positionV>
            <wp:extent cx="5274310" cy="226187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43BDCF" w14:textId="50AAD504" w:rsidR="00A90280" w:rsidRPr="00BA6CD7" w:rsidRDefault="00E6184B" w:rsidP="00D7414A">
      <w:pPr>
        <w:pStyle w:val="a7"/>
        <w:numPr>
          <w:ilvl w:val="0"/>
          <w:numId w:val="4"/>
        </w:numPr>
        <w:ind w:firstLineChars="0"/>
        <w:jc w:val="left"/>
        <w:rPr>
          <w:rFonts w:ascii="宋体" w:eastAsia="宋体" w:hAnsi="宋体" w:cs="Times New Roman"/>
          <w:b/>
          <w:sz w:val="24"/>
          <w:szCs w:val="24"/>
        </w:rPr>
      </w:pPr>
      <w:r w:rsidRPr="00E6184B">
        <w:rPr>
          <w:rFonts w:ascii="宋体" w:eastAsia="宋体" w:hAnsi="宋体" w:cs="Times New Roman"/>
          <w:bCs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10A4AE67" wp14:editId="53F7EFAA">
            <wp:simplePos x="0" y="0"/>
            <wp:positionH relativeFrom="column">
              <wp:posOffset>14113</wp:posOffset>
            </wp:positionH>
            <wp:positionV relativeFrom="paragraph">
              <wp:posOffset>1720338</wp:posOffset>
            </wp:positionV>
            <wp:extent cx="5274310" cy="3271520"/>
            <wp:effectExtent l="0" t="0" r="0" b="508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0280" w:rsidRPr="00BA6CD7">
        <w:rPr>
          <w:rFonts w:ascii="宋体" w:eastAsia="宋体" w:hAnsi="宋体" w:cs="Times New Roman"/>
          <w:b/>
          <w:sz w:val="24"/>
          <w:szCs w:val="24"/>
        </w:rPr>
        <w:t>编写创建数据表</w:t>
      </w:r>
    </w:p>
    <w:tbl>
      <w:tblPr>
        <w:tblStyle w:val="a8"/>
        <w:tblW w:w="0" w:type="auto"/>
        <w:tblInd w:w="210" w:type="dxa"/>
        <w:tblLook w:val="04A0" w:firstRow="1" w:lastRow="0" w:firstColumn="1" w:lastColumn="0" w:noHBand="0" w:noVBand="1"/>
      </w:tblPr>
      <w:tblGrid>
        <w:gridCol w:w="8096"/>
      </w:tblGrid>
      <w:tr w:rsidR="00A01FC3" w14:paraId="23D412E9" w14:textId="77777777" w:rsidTr="00991486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5606C1A3" w14:textId="77777777" w:rsidR="008C2DA2" w:rsidRPr="000F46F2" w:rsidRDefault="008C2DA2" w:rsidP="00C65634">
            <w:pPr>
              <w:spacing w:line="0" w:lineRule="atLeast"/>
              <w:jc w:val="left"/>
              <w:rPr>
                <w:rFonts w:ascii="Consolas" w:eastAsia="宋体" w:hAnsi="Consolas" w:cs="Times New Roman"/>
                <w:bCs/>
                <w:szCs w:val="21"/>
              </w:rPr>
            </w:pPr>
            <w:proofErr w:type="gramStart"/>
            <w:r w:rsidRPr="000F46F2">
              <w:rPr>
                <w:rFonts w:ascii="Consolas" w:eastAsia="宋体" w:hAnsi="Consolas" w:cs="Times New Roman"/>
                <w:bCs/>
                <w:szCs w:val="21"/>
              </w:rPr>
              <w:t>card(</w:t>
            </w:r>
            <w:proofErr w:type="gramEnd"/>
          </w:p>
          <w:p w14:paraId="5C3F5F55" w14:textId="77777777" w:rsidR="008C2DA2" w:rsidRPr="000F46F2" w:rsidRDefault="008C2DA2" w:rsidP="00D64229">
            <w:pPr>
              <w:spacing w:line="0" w:lineRule="atLeast"/>
              <w:ind w:firstLineChars="100" w:firstLine="210"/>
              <w:jc w:val="left"/>
              <w:rPr>
                <w:rFonts w:ascii="Consolas" w:eastAsia="宋体" w:hAnsi="Consolas" w:cs="Times New Roman"/>
                <w:bCs/>
                <w:szCs w:val="21"/>
              </w:rPr>
            </w:pPr>
            <w:proofErr w:type="spellStart"/>
            <w:r w:rsidRPr="000F46F2">
              <w:rPr>
                <w:rFonts w:ascii="Consolas" w:eastAsia="宋体" w:hAnsi="Consolas" w:cs="Times New Roman"/>
                <w:bCs/>
                <w:szCs w:val="21"/>
              </w:rPr>
              <w:t>cno</w:t>
            </w:r>
            <w:proofErr w:type="spellEnd"/>
            <w:r w:rsidRPr="000F46F2">
              <w:rPr>
                <w:rFonts w:ascii="Consolas" w:eastAsia="宋体" w:hAnsi="Consolas" w:cs="Times New Roman"/>
                <w:bCs/>
                <w:szCs w:val="21"/>
              </w:rPr>
              <w:t xml:space="preserve"> </w:t>
            </w:r>
            <w:proofErr w:type="gramStart"/>
            <w:r w:rsidRPr="000F46F2">
              <w:rPr>
                <w:rFonts w:ascii="Consolas" w:eastAsia="宋体" w:hAnsi="Consolas" w:cs="Times New Roman"/>
                <w:bCs/>
                <w:szCs w:val="21"/>
              </w:rPr>
              <w:t>char(</w:t>
            </w:r>
            <w:proofErr w:type="gramEnd"/>
            <w:r w:rsidRPr="000F46F2">
              <w:rPr>
                <w:rFonts w:ascii="Consolas" w:eastAsia="宋体" w:hAnsi="Consolas" w:cs="Times New Roman"/>
                <w:bCs/>
                <w:szCs w:val="21"/>
              </w:rPr>
              <w:t>7),</w:t>
            </w:r>
          </w:p>
          <w:p w14:paraId="063926E9" w14:textId="77777777" w:rsidR="008C2DA2" w:rsidRPr="000F46F2" w:rsidRDefault="008C2DA2" w:rsidP="00D64229">
            <w:pPr>
              <w:spacing w:line="0" w:lineRule="atLeast"/>
              <w:ind w:firstLineChars="100" w:firstLine="210"/>
              <w:jc w:val="left"/>
              <w:rPr>
                <w:rFonts w:ascii="Consolas" w:eastAsia="宋体" w:hAnsi="Consolas" w:cs="Times New Roman"/>
                <w:bCs/>
                <w:szCs w:val="21"/>
              </w:rPr>
            </w:pPr>
            <w:r w:rsidRPr="000F46F2">
              <w:rPr>
                <w:rFonts w:ascii="Consolas" w:eastAsia="宋体" w:hAnsi="Consolas" w:cs="Times New Roman"/>
                <w:bCs/>
                <w:szCs w:val="21"/>
              </w:rPr>
              <w:t xml:space="preserve">name </w:t>
            </w:r>
            <w:proofErr w:type="gramStart"/>
            <w:r w:rsidRPr="000F46F2">
              <w:rPr>
                <w:rFonts w:ascii="Consolas" w:eastAsia="宋体" w:hAnsi="Consolas" w:cs="Times New Roman"/>
                <w:bCs/>
                <w:szCs w:val="21"/>
              </w:rPr>
              <w:t>varchar(</w:t>
            </w:r>
            <w:proofErr w:type="gramEnd"/>
            <w:r w:rsidRPr="000F46F2">
              <w:rPr>
                <w:rFonts w:ascii="Consolas" w:eastAsia="宋体" w:hAnsi="Consolas" w:cs="Times New Roman"/>
                <w:bCs/>
                <w:szCs w:val="21"/>
              </w:rPr>
              <w:t>10),</w:t>
            </w:r>
          </w:p>
          <w:p w14:paraId="599662C1" w14:textId="77777777" w:rsidR="008C2DA2" w:rsidRPr="000F46F2" w:rsidRDefault="008C2DA2" w:rsidP="00D64229">
            <w:pPr>
              <w:spacing w:line="0" w:lineRule="atLeast"/>
              <w:ind w:firstLineChars="100" w:firstLine="210"/>
              <w:jc w:val="left"/>
              <w:rPr>
                <w:rFonts w:ascii="Consolas" w:eastAsia="宋体" w:hAnsi="Consolas" w:cs="Times New Roman"/>
                <w:bCs/>
                <w:szCs w:val="21"/>
              </w:rPr>
            </w:pPr>
            <w:proofErr w:type="gramStart"/>
            <w:r w:rsidRPr="000F46F2">
              <w:rPr>
                <w:rFonts w:ascii="Consolas" w:eastAsia="宋体" w:hAnsi="Consolas" w:cs="Times New Roman"/>
                <w:bCs/>
                <w:szCs w:val="21"/>
              </w:rPr>
              <w:t>department  varchar</w:t>
            </w:r>
            <w:proofErr w:type="gramEnd"/>
            <w:r w:rsidRPr="000F46F2">
              <w:rPr>
                <w:rFonts w:ascii="Consolas" w:eastAsia="宋体" w:hAnsi="Consolas" w:cs="Times New Roman"/>
                <w:bCs/>
                <w:szCs w:val="21"/>
              </w:rPr>
              <w:t>(40),</w:t>
            </w:r>
          </w:p>
          <w:p w14:paraId="79576319" w14:textId="77777777" w:rsidR="008C2DA2" w:rsidRPr="000F46F2" w:rsidRDefault="008C2DA2" w:rsidP="00D64229">
            <w:pPr>
              <w:spacing w:line="0" w:lineRule="atLeast"/>
              <w:ind w:firstLineChars="100" w:firstLine="210"/>
              <w:jc w:val="left"/>
              <w:rPr>
                <w:rFonts w:ascii="Consolas" w:eastAsia="宋体" w:hAnsi="Consolas" w:cs="Times New Roman"/>
                <w:bCs/>
                <w:szCs w:val="21"/>
              </w:rPr>
            </w:pPr>
            <w:r w:rsidRPr="000F46F2">
              <w:rPr>
                <w:rFonts w:ascii="Consolas" w:eastAsia="宋体" w:hAnsi="Consolas" w:cs="Times New Roman"/>
                <w:bCs/>
                <w:szCs w:val="21"/>
              </w:rPr>
              <w:t xml:space="preserve">type </w:t>
            </w:r>
            <w:proofErr w:type="gramStart"/>
            <w:r w:rsidRPr="000F46F2">
              <w:rPr>
                <w:rFonts w:ascii="Consolas" w:eastAsia="宋体" w:hAnsi="Consolas" w:cs="Times New Roman"/>
                <w:bCs/>
                <w:szCs w:val="21"/>
              </w:rPr>
              <w:t>char(</w:t>
            </w:r>
            <w:proofErr w:type="gramEnd"/>
            <w:r w:rsidRPr="000F46F2">
              <w:rPr>
                <w:rFonts w:ascii="Consolas" w:eastAsia="宋体" w:hAnsi="Consolas" w:cs="Times New Roman"/>
                <w:bCs/>
                <w:szCs w:val="21"/>
              </w:rPr>
              <w:t xml:space="preserve">1)) </w:t>
            </w:r>
          </w:p>
          <w:p w14:paraId="28819FE2" w14:textId="77777777" w:rsidR="008C2DA2" w:rsidRPr="000F46F2" w:rsidRDefault="008C2DA2" w:rsidP="00C65634">
            <w:pPr>
              <w:spacing w:line="0" w:lineRule="atLeast"/>
              <w:jc w:val="left"/>
              <w:rPr>
                <w:rFonts w:ascii="Consolas" w:eastAsia="宋体" w:hAnsi="Consolas" w:cs="Times New Roman"/>
                <w:bCs/>
                <w:szCs w:val="21"/>
              </w:rPr>
            </w:pPr>
          </w:p>
          <w:p w14:paraId="0FDF66DD" w14:textId="77777777" w:rsidR="008C2DA2" w:rsidRPr="000F46F2" w:rsidRDefault="008C2DA2" w:rsidP="00C65634">
            <w:pPr>
              <w:spacing w:line="0" w:lineRule="atLeast"/>
              <w:jc w:val="left"/>
              <w:rPr>
                <w:rFonts w:ascii="Consolas" w:eastAsia="宋体" w:hAnsi="Consolas" w:cs="Times New Roman"/>
                <w:bCs/>
                <w:szCs w:val="21"/>
              </w:rPr>
            </w:pPr>
            <w:r w:rsidRPr="000F46F2">
              <w:rPr>
                <w:rFonts w:ascii="Consolas" w:eastAsia="宋体" w:hAnsi="Consolas" w:cs="Times New Roman" w:hint="eastAsia"/>
                <w:bCs/>
                <w:szCs w:val="21"/>
              </w:rPr>
              <w:t>主键：</w:t>
            </w:r>
            <w:proofErr w:type="spellStart"/>
            <w:r w:rsidRPr="000F46F2">
              <w:rPr>
                <w:rFonts w:ascii="Consolas" w:eastAsia="宋体" w:hAnsi="Consolas" w:cs="Times New Roman"/>
                <w:bCs/>
                <w:szCs w:val="21"/>
              </w:rPr>
              <w:t>cno</w:t>
            </w:r>
            <w:proofErr w:type="spellEnd"/>
            <w:r w:rsidRPr="000F46F2">
              <w:rPr>
                <w:rFonts w:ascii="Consolas" w:eastAsia="宋体" w:hAnsi="Consolas" w:cs="Times New Roman"/>
                <w:bCs/>
                <w:szCs w:val="21"/>
              </w:rPr>
              <w:t xml:space="preserve"> </w:t>
            </w:r>
          </w:p>
          <w:p w14:paraId="0879E3E3" w14:textId="77777777" w:rsidR="008C2DA2" w:rsidRPr="000F46F2" w:rsidRDefault="008C2DA2" w:rsidP="00C65634">
            <w:pPr>
              <w:spacing w:line="0" w:lineRule="atLeast"/>
              <w:jc w:val="left"/>
              <w:rPr>
                <w:rFonts w:ascii="Consolas" w:eastAsia="宋体" w:hAnsi="Consolas" w:cs="Times New Roman"/>
                <w:bCs/>
                <w:szCs w:val="21"/>
              </w:rPr>
            </w:pPr>
            <w:r w:rsidRPr="000F46F2">
              <w:rPr>
                <w:rFonts w:ascii="Consolas" w:eastAsia="宋体" w:hAnsi="Consolas" w:cs="Times New Roman"/>
                <w:bCs/>
                <w:szCs w:val="21"/>
              </w:rPr>
              <w:t>type</w:t>
            </w:r>
            <w:r w:rsidRPr="000F46F2">
              <w:rPr>
                <w:rFonts w:ascii="Consolas" w:eastAsia="宋体" w:hAnsi="Consolas" w:cs="Times New Roman"/>
                <w:bCs/>
                <w:szCs w:val="21"/>
              </w:rPr>
              <w:t>字段</w:t>
            </w:r>
            <w:r w:rsidRPr="000F46F2">
              <w:rPr>
                <w:rFonts w:ascii="Consolas" w:eastAsia="宋体" w:hAnsi="Consolas" w:cs="Times New Roman"/>
                <w:bCs/>
                <w:szCs w:val="21"/>
              </w:rPr>
              <w:t xml:space="preserve"> in ('T','G','U','O')</w:t>
            </w:r>
            <w:r w:rsidRPr="000F46F2">
              <w:rPr>
                <w:rFonts w:ascii="Consolas" w:eastAsia="宋体" w:hAnsi="Consolas" w:cs="Times New Roman"/>
                <w:bCs/>
                <w:szCs w:val="21"/>
              </w:rPr>
              <w:t>；</w:t>
            </w:r>
          </w:p>
          <w:p w14:paraId="0EDBDDAE" w14:textId="1B497993" w:rsidR="00E6184B" w:rsidRPr="00E6184B" w:rsidRDefault="008C2DA2" w:rsidP="00C65634">
            <w:pPr>
              <w:spacing w:line="0" w:lineRule="atLeast"/>
              <w:jc w:val="left"/>
              <w:rPr>
                <w:rFonts w:ascii="Consolas" w:eastAsia="宋体" w:hAnsi="Consolas" w:cs="Times New Roman"/>
                <w:bCs/>
                <w:szCs w:val="21"/>
              </w:rPr>
            </w:pPr>
            <w:r w:rsidRPr="000F46F2">
              <w:rPr>
                <w:rFonts w:ascii="Consolas" w:eastAsia="宋体" w:hAnsi="Consolas" w:cs="Times New Roman" w:hint="eastAsia"/>
                <w:bCs/>
                <w:szCs w:val="21"/>
              </w:rPr>
              <w:t>提示：</w:t>
            </w:r>
            <w:r w:rsidRPr="000F46F2">
              <w:rPr>
                <w:rFonts w:ascii="Consolas" w:eastAsia="宋体" w:hAnsi="Consolas" w:cs="Times New Roman"/>
                <w:bCs/>
                <w:szCs w:val="21"/>
              </w:rPr>
              <w:t>type</w:t>
            </w:r>
            <w:r w:rsidRPr="000F46F2">
              <w:rPr>
                <w:rFonts w:ascii="Consolas" w:eastAsia="宋体" w:hAnsi="Consolas" w:cs="Times New Roman"/>
                <w:bCs/>
                <w:szCs w:val="21"/>
              </w:rPr>
              <w:t>字段可以定义为</w:t>
            </w:r>
            <w:proofErr w:type="spellStart"/>
            <w:r w:rsidRPr="000F46F2">
              <w:rPr>
                <w:rFonts w:ascii="Consolas" w:eastAsia="宋体" w:hAnsi="Consolas" w:cs="Times New Roman"/>
                <w:bCs/>
                <w:szCs w:val="21"/>
              </w:rPr>
              <w:t>enum</w:t>
            </w:r>
            <w:proofErr w:type="spellEnd"/>
            <w:r w:rsidRPr="000F46F2">
              <w:rPr>
                <w:rFonts w:ascii="Consolas" w:eastAsia="宋体" w:hAnsi="Consolas" w:cs="Times New Roman"/>
                <w:bCs/>
                <w:szCs w:val="21"/>
              </w:rPr>
              <w:t xml:space="preserve"> </w:t>
            </w:r>
            <w:r w:rsidRPr="000F46F2">
              <w:rPr>
                <w:rFonts w:ascii="Consolas" w:eastAsia="宋体" w:hAnsi="Consolas" w:cs="Times New Roman"/>
                <w:bCs/>
                <w:szCs w:val="21"/>
              </w:rPr>
              <w:t>类型</w:t>
            </w:r>
          </w:p>
        </w:tc>
      </w:tr>
    </w:tbl>
    <w:p w14:paraId="1A331EB3" w14:textId="282071D9" w:rsidR="00E6184B" w:rsidRDefault="00E6184B" w:rsidP="00B57DE0">
      <w:pPr>
        <w:jc w:val="left"/>
        <w:rPr>
          <w:rFonts w:ascii="宋体" w:eastAsia="宋体" w:hAnsi="宋体" w:cs="Times New Roman" w:hint="eastAsia"/>
          <w:bCs/>
          <w:sz w:val="24"/>
          <w:szCs w:val="24"/>
        </w:rPr>
      </w:pPr>
    </w:p>
    <w:p w14:paraId="4789C9BB" w14:textId="57AA6E71" w:rsidR="00A90280" w:rsidRPr="00BA6CD7" w:rsidRDefault="00A90280" w:rsidP="00847A61">
      <w:pPr>
        <w:pStyle w:val="a7"/>
        <w:numPr>
          <w:ilvl w:val="0"/>
          <w:numId w:val="4"/>
        </w:numPr>
        <w:ind w:firstLineChars="0"/>
        <w:jc w:val="left"/>
        <w:rPr>
          <w:rFonts w:ascii="宋体" w:eastAsia="宋体" w:hAnsi="宋体" w:cs="Times New Roman"/>
          <w:b/>
          <w:bCs/>
          <w:sz w:val="24"/>
          <w:szCs w:val="24"/>
        </w:rPr>
      </w:pPr>
      <w:r w:rsidRPr="00BA6CD7">
        <w:rPr>
          <w:rFonts w:ascii="宋体" w:eastAsia="宋体" w:hAnsi="宋体" w:cs="Times New Roman"/>
          <w:b/>
          <w:bCs/>
          <w:sz w:val="24"/>
          <w:szCs w:val="24"/>
        </w:rPr>
        <w:t>编写创建数据表</w:t>
      </w:r>
    </w:p>
    <w:tbl>
      <w:tblPr>
        <w:tblStyle w:val="a8"/>
        <w:tblW w:w="0" w:type="auto"/>
        <w:tblInd w:w="210" w:type="dxa"/>
        <w:tblLook w:val="04A0" w:firstRow="1" w:lastRow="0" w:firstColumn="1" w:lastColumn="0" w:noHBand="0" w:noVBand="1"/>
      </w:tblPr>
      <w:tblGrid>
        <w:gridCol w:w="8096"/>
      </w:tblGrid>
      <w:tr w:rsidR="00A659BB" w14:paraId="5C34E979" w14:textId="77777777" w:rsidTr="00E6184B">
        <w:tc>
          <w:tcPr>
            <w:tcW w:w="80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7019A44" w14:textId="7B87DBC7" w:rsidR="00A55CC4" w:rsidRPr="00AC798B" w:rsidRDefault="00A55CC4" w:rsidP="00D27DDC">
            <w:pPr>
              <w:spacing w:line="0" w:lineRule="atLeast"/>
              <w:jc w:val="left"/>
              <w:rPr>
                <w:rFonts w:ascii="Consolas" w:eastAsia="宋体" w:hAnsi="Consolas" w:cs="Times New Roman"/>
                <w:bCs/>
                <w:szCs w:val="21"/>
              </w:rPr>
            </w:pPr>
            <w:proofErr w:type="gramStart"/>
            <w:r w:rsidRPr="00AC798B">
              <w:rPr>
                <w:rFonts w:ascii="Consolas" w:eastAsia="宋体" w:hAnsi="Consolas" w:cs="Times New Roman"/>
                <w:bCs/>
                <w:szCs w:val="21"/>
              </w:rPr>
              <w:t>borrow(</w:t>
            </w:r>
            <w:proofErr w:type="gramEnd"/>
          </w:p>
          <w:p w14:paraId="5387F520" w14:textId="77777777" w:rsidR="00A55CC4" w:rsidRPr="00AC798B" w:rsidRDefault="00A55CC4" w:rsidP="004F44B5">
            <w:pPr>
              <w:spacing w:line="0" w:lineRule="atLeast"/>
              <w:ind w:firstLineChars="100" w:firstLine="210"/>
              <w:jc w:val="left"/>
              <w:rPr>
                <w:rFonts w:ascii="Consolas" w:eastAsia="宋体" w:hAnsi="Consolas" w:cs="Times New Roman"/>
                <w:bCs/>
                <w:szCs w:val="21"/>
              </w:rPr>
            </w:pPr>
            <w:proofErr w:type="spellStart"/>
            <w:r w:rsidRPr="00AC798B">
              <w:rPr>
                <w:rFonts w:ascii="Consolas" w:eastAsia="宋体" w:hAnsi="Consolas" w:cs="Times New Roman"/>
                <w:bCs/>
                <w:szCs w:val="21"/>
              </w:rPr>
              <w:t>cno</w:t>
            </w:r>
            <w:proofErr w:type="spellEnd"/>
            <w:r w:rsidRPr="00AC798B">
              <w:rPr>
                <w:rFonts w:ascii="Consolas" w:eastAsia="宋体" w:hAnsi="Consolas" w:cs="Times New Roman"/>
                <w:bCs/>
                <w:szCs w:val="21"/>
              </w:rPr>
              <w:t xml:space="preserve"> </w:t>
            </w:r>
            <w:proofErr w:type="gramStart"/>
            <w:r w:rsidRPr="00AC798B">
              <w:rPr>
                <w:rFonts w:ascii="Consolas" w:eastAsia="宋体" w:hAnsi="Consolas" w:cs="Times New Roman"/>
                <w:bCs/>
                <w:szCs w:val="21"/>
              </w:rPr>
              <w:t>char(</w:t>
            </w:r>
            <w:proofErr w:type="gramEnd"/>
            <w:r w:rsidRPr="00AC798B">
              <w:rPr>
                <w:rFonts w:ascii="Consolas" w:eastAsia="宋体" w:hAnsi="Consolas" w:cs="Times New Roman"/>
                <w:bCs/>
                <w:szCs w:val="21"/>
              </w:rPr>
              <w:t>7),</w:t>
            </w:r>
          </w:p>
          <w:p w14:paraId="21D39EF9" w14:textId="77777777" w:rsidR="00A55CC4" w:rsidRPr="00AC798B" w:rsidRDefault="00A55CC4" w:rsidP="004F44B5">
            <w:pPr>
              <w:spacing w:line="0" w:lineRule="atLeast"/>
              <w:ind w:firstLineChars="100" w:firstLine="210"/>
              <w:jc w:val="left"/>
              <w:rPr>
                <w:rFonts w:ascii="Consolas" w:eastAsia="宋体" w:hAnsi="Consolas" w:cs="Times New Roman"/>
                <w:bCs/>
                <w:szCs w:val="21"/>
              </w:rPr>
            </w:pPr>
            <w:proofErr w:type="spellStart"/>
            <w:r w:rsidRPr="00AC798B">
              <w:rPr>
                <w:rFonts w:ascii="Consolas" w:eastAsia="宋体" w:hAnsi="Consolas" w:cs="Times New Roman"/>
                <w:bCs/>
                <w:szCs w:val="21"/>
              </w:rPr>
              <w:t>bno</w:t>
            </w:r>
            <w:proofErr w:type="spellEnd"/>
            <w:r w:rsidRPr="00AC798B">
              <w:rPr>
                <w:rFonts w:ascii="Consolas" w:eastAsia="宋体" w:hAnsi="Consolas" w:cs="Times New Roman"/>
                <w:bCs/>
                <w:szCs w:val="21"/>
              </w:rPr>
              <w:t xml:space="preserve"> </w:t>
            </w:r>
            <w:proofErr w:type="gramStart"/>
            <w:r w:rsidRPr="00AC798B">
              <w:rPr>
                <w:rFonts w:ascii="Consolas" w:eastAsia="宋体" w:hAnsi="Consolas" w:cs="Times New Roman"/>
                <w:bCs/>
                <w:szCs w:val="21"/>
              </w:rPr>
              <w:t>char(</w:t>
            </w:r>
            <w:proofErr w:type="gramEnd"/>
            <w:r w:rsidRPr="00AC798B">
              <w:rPr>
                <w:rFonts w:ascii="Consolas" w:eastAsia="宋体" w:hAnsi="Consolas" w:cs="Times New Roman"/>
                <w:bCs/>
                <w:szCs w:val="21"/>
              </w:rPr>
              <w:t>8),</w:t>
            </w:r>
          </w:p>
          <w:p w14:paraId="4E8681D6" w14:textId="77777777" w:rsidR="00A55CC4" w:rsidRPr="00AC798B" w:rsidRDefault="00A55CC4" w:rsidP="004F44B5">
            <w:pPr>
              <w:spacing w:line="0" w:lineRule="atLeast"/>
              <w:ind w:firstLineChars="100" w:firstLine="210"/>
              <w:jc w:val="left"/>
              <w:rPr>
                <w:rFonts w:ascii="Consolas" w:eastAsia="宋体" w:hAnsi="Consolas" w:cs="Times New Roman"/>
                <w:bCs/>
                <w:szCs w:val="21"/>
              </w:rPr>
            </w:pPr>
            <w:proofErr w:type="spellStart"/>
            <w:r w:rsidRPr="00AC798B">
              <w:rPr>
                <w:rFonts w:ascii="Consolas" w:eastAsia="宋体" w:hAnsi="Consolas" w:cs="Times New Roman"/>
                <w:bCs/>
                <w:szCs w:val="21"/>
              </w:rPr>
              <w:t>borrow_date</w:t>
            </w:r>
            <w:proofErr w:type="spellEnd"/>
            <w:r w:rsidRPr="00AC798B">
              <w:rPr>
                <w:rFonts w:ascii="Consolas" w:eastAsia="宋体" w:hAnsi="Consolas" w:cs="Times New Roman"/>
                <w:bCs/>
                <w:szCs w:val="21"/>
              </w:rPr>
              <w:t xml:space="preserve"> datetime,</w:t>
            </w:r>
          </w:p>
          <w:p w14:paraId="192FBE3E" w14:textId="77777777" w:rsidR="00A55CC4" w:rsidRPr="00AC798B" w:rsidRDefault="00A55CC4" w:rsidP="004F44B5">
            <w:pPr>
              <w:spacing w:line="0" w:lineRule="atLeast"/>
              <w:ind w:firstLineChars="100" w:firstLine="210"/>
              <w:jc w:val="left"/>
              <w:rPr>
                <w:rFonts w:ascii="Consolas" w:eastAsia="宋体" w:hAnsi="Consolas" w:cs="Times New Roman"/>
                <w:bCs/>
                <w:szCs w:val="21"/>
              </w:rPr>
            </w:pPr>
            <w:proofErr w:type="spellStart"/>
            <w:r w:rsidRPr="00AC798B">
              <w:rPr>
                <w:rFonts w:ascii="Consolas" w:eastAsia="宋体" w:hAnsi="Consolas" w:cs="Times New Roman"/>
                <w:bCs/>
                <w:szCs w:val="21"/>
              </w:rPr>
              <w:t>return_date</w:t>
            </w:r>
            <w:proofErr w:type="spellEnd"/>
            <w:r w:rsidRPr="00AC798B">
              <w:rPr>
                <w:rFonts w:ascii="Consolas" w:eastAsia="宋体" w:hAnsi="Consolas" w:cs="Times New Roman"/>
                <w:bCs/>
                <w:szCs w:val="21"/>
              </w:rPr>
              <w:t xml:space="preserve"> datetime,) </w:t>
            </w:r>
          </w:p>
          <w:p w14:paraId="509C7148" w14:textId="77777777" w:rsidR="004F44B5" w:rsidRDefault="004F44B5" w:rsidP="00D27DDC">
            <w:pPr>
              <w:spacing w:line="0" w:lineRule="atLeast"/>
              <w:jc w:val="left"/>
              <w:rPr>
                <w:rFonts w:ascii="Consolas" w:eastAsia="宋体" w:hAnsi="Consolas" w:cs="Times New Roman"/>
                <w:bCs/>
                <w:szCs w:val="21"/>
              </w:rPr>
            </w:pPr>
          </w:p>
          <w:p w14:paraId="4901916D" w14:textId="14064BF3" w:rsidR="00A659BB" w:rsidRDefault="00A55CC4" w:rsidP="00D27DDC">
            <w:pPr>
              <w:spacing w:line="0" w:lineRule="atLeast"/>
              <w:jc w:val="left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AC798B">
              <w:rPr>
                <w:rFonts w:ascii="Consolas" w:eastAsia="宋体" w:hAnsi="Consolas" w:cs="Times New Roman"/>
                <w:bCs/>
                <w:szCs w:val="21"/>
              </w:rPr>
              <w:lastRenderedPageBreak/>
              <w:t>外键：</w:t>
            </w:r>
            <w:proofErr w:type="spellStart"/>
            <w:r w:rsidRPr="00AC798B">
              <w:rPr>
                <w:rFonts w:ascii="Consolas" w:eastAsia="宋体" w:hAnsi="Consolas" w:cs="Times New Roman"/>
                <w:bCs/>
                <w:szCs w:val="21"/>
              </w:rPr>
              <w:t>bno</w:t>
            </w:r>
            <w:proofErr w:type="spellEnd"/>
            <w:r w:rsidRPr="00AC798B">
              <w:rPr>
                <w:rFonts w:ascii="Consolas" w:eastAsia="宋体" w:hAnsi="Consolas" w:cs="Times New Roman"/>
                <w:bCs/>
                <w:szCs w:val="21"/>
              </w:rPr>
              <w:t>，</w:t>
            </w:r>
            <w:proofErr w:type="spellStart"/>
            <w:r w:rsidRPr="00AC798B">
              <w:rPr>
                <w:rFonts w:ascii="Consolas" w:eastAsia="宋体" w:hAnsi="Consolas" w:cs="Times New Roman"/>
                <w:bCs/>
                <w:szCs w:val="21"/>
              </w:rPr>
              <w:t>cno</w:t>
            </w:r>
            <w:proofErr w:type="spellEnd"/>
            <w:r w:rsidRPr="00AC798B">
              <w:rPr>
                <w:rFonts w:ascii="Consolas" w:eastAsia="宋体" w:hAnsi="Consolas" w:cs="Times New Roman"/>
                <w:bCs/>
                <w:szCs w:val="21"/>
              </w:rPr>
              <w:t>。</w:t>
            </w:r>
            <w:r w:rsidRPr="00AC798B">
              <w:rPr>
                <w:rFonts w:ascii="Consolas" w:eastAsia="宋体" w:hAnsi="Consolas" w:cs="Times New Roman"/>
                <w:bCs/>
                <w:szCs w:val="21"/>
              </w:rPr>
              <w:t xml:space="preserve"> </w:t>
            </w:r>
            <w:r w:rsidRPr="00AC798B">
              <w:rPr>
                <w:rFonts w:ascii="Consolas" w:eastAsia="宋体" w:hAnsi="Consolas" w:cs="Times New Roman"/>
                <w:bCs/>
                <w:szCs w:val="21"/>
              </w:rPr>
              <w:t>分别对应</w:t>
            </w:r>
            <w:r w:rsidRPr="00AC798B">
              <w:rPr>
                <w:rFonts w:ascii="Consolas" w:eastAsia="宋体" w:hAnsi="Consolas" w:cs="Times New Roman"/>
                <w:bCs/>
                <w:szCs w:val="21"/>
              </w:rPr>
              <w:t>book</w:t>
            </w:r>
            <w:r w:rsidRPr="00AC798B">
              <w:rPr>
                <w:rFonts w:ascii="Consolas" w:eastAsia="宋体" w:hAnsi="Consolas" w:cs="Times New Roman"/>
                <w:bCs/>
                <w:szCs w:val="21"/>
              </w:rPr>
              <w:t>和</w:t>
            </w:r>
            <w:r w:rsidRPr="00AC798B">
              <w:rPr>
                <w:rFonts w:ascii="Consolas" w:eastAsia="宋体" w:hAnsi="Consolas" w:cs="Times New Roman"/>
                <w:bCs/>
                <w:szCs w:val="21"/>
              </w:rPr>
              <w:t>card</w:t>
            </w:r>
            <w:r w:rsidRPr="00AC798B">
              <w:rPr>
                <w:rFonts w:ascii="Consolas" w:eastAsia="宋体" w:hAnsi="Consolas" w:cs="Times New Roman"/>
                <w:bCs/>
                <w:szCs w:val="21"/>
              </w:rPr>
              <w:t>的</w:t>
            </w:r>
            <w:proofErr w:type="spellStart"/>
            <w:r w:rsidRPr="00AC798B">
              <w:rPr>
                <w:rFonts w:ascii="Consolas" w:eastAsia="宋体" w:hAnsi="Consolas" w:cs="Times New Roman"/>
                <w:bCs/>
                <w:szCs w:val="21"/>
              </w:rPr>
              <w:t>bno</w:t>
            </w:r>
            <w:proofErr w:type="spellEnd"/>
            <w:r w:rsidRPr="00AC798B">
              <w:rPr>
                <w:rFonts w:ascii="Consolas" w:eastAsia="宋体" w:hAnsi="Consolas" w:cs="Times New Roman"/>
                <w:bCs/>
                <w:szCs w:val="21"/>
              </w:rPr>
              <w:t>和</w:t>
            </w:r>
            <w:proofErr w:type="spellStart"/>
            <w:r w:rsidRPr="00AC798B">
              <w:rPr>
                <w:rFonts w:ascii="Consolas" w:eastAsia="宋体" w:hAnsi="Consolas" w:cs="Times New Roman"/>
                <w:bCs/>
                <w:szCs w:val="21"/>
              </w:rPr>
              <w:t>cno</w:t>
            </w:r>
            <w:proofErr w:type="spellEnd"/>
            <w:r w:rsidRPr="00AC798B">
              <w:rPr>
                <w:rFonts w:ascii="Consolas" w:eastAsia="宋体" w:hAnsi="Consolas" w:cs="Times New Roman"/>
                <w:bCs/>
                <w:szCs w:val="21"/>
              </w:rPr>
              <w:t>，同时外键</w:t>
            </w:r>
            <w:r w:rsidRPr="00AC798B">
              <w:rPr>
                <w:rFonts w:ascii="Consolas" w:eastAsia="宋体" w:hAnsi="Consolas" w:cs="Times New Roman"/>
                <w:bCs/>
                <w:szCs w:val="21"/>
              </w:rPr>
              <w:t xml:space="preserve"> </w:t>
            </w:r>
            <w:proofErr w:type="spellStart"/>
            <w:r w:rsidRPr="00AC798B">
              <w:rPr>
                <w:rFonts w:ascii="Consolas" w:eastAsia="宋体" w:hAnsi="Consolas" w:cs="Times New Roman"/>
                <w:bCs/>
                <w:szCs w:val="21"/>
              </w:rPr>
              <w:t>bno</w:t>
            </w:r>
            <w:proofErr w:type="spellEnd"/>
            <w:r w:rsidRPr="00AC798B">
              <w:rPr>
                <w:rFonts w:ascii="Consolas" w:eastAsia="宋体" w:hAnsi="Consolas" w:cs="Times New Roman"/>
                <w:bCs/>
                <w:szCs w:val="21"/>
              </w:rPr>
              <w:t xml:space="preserve"> </w:t>
            </w:r>
            <w:r w:rsidRPr="00AC798B">
              <w:rPr>
                <w:rFonts w:ascii="Consolas" w:eastAsia="宋体" w:hAnsi="Consolas" w:cs="Times New Roman"/>
                <w:bCs/>
                <w:szCs w:val="21"/>
              </w:rPr>
              <w:t>级联删除</w:t>
            </w:r>
            <w:r w:rsidRPr="00AC798B">
              <w:rPr>
                <w:rFonts w:ascii="Consolas" w:eastAsia="宋体" w:hAnsi="Consolas" w:cs="Times New Roman"/>
                <w:bCs/>
                <w:szCs w:val="21"/>
              </w:rPr>
              <w:t xml:space="preserve"> </w:t>
            </w:r>
            <w:r w:rsidRPr="00AC798B">
              <w:rPr>
                <w:rFonts w:ascii="Consolas" w:eastAsia="宋体" w:hAnsi="Consolas" w:cs="Times New Roman"/>
                <w:bCs/>
                <w:szCs w:val="21"/>
              </w:rPr>
              <w:t>，</w:t>
            </w:r>
            <w:proofErr w:type="spellStart"/>
            <w:r w:rsidRPr="00AC798B">
              <w:rPr>
                <w:rFonts w:ascii="Consolas" w:eastAsia="宋体" w:hAnsi="Consolas" w:cs="Times New Roman"/>
                <w:bCs/>
                <w:szCs w:val="21"/>
              </w:rPr>
              <w:t>cno</w:t>
            </w:r>
            <w:proofErr w:type="spellEnd"/>
            <w:r w:rsidRPr="00AC798B">
              <w:rPr>
                <w:rFonts w:ascii="Consolas" w:eastAsia="宋体" w:hAnsi="Consolas" w:cs="Times New Roman"/>
                <w:bCs/>
                <w:szCs w:val="21"/>
              </w:rPr>
              <w:t xml:space="preserve"> </w:t>
            </w:r>
            <w:r w:rsidRPr="00AC798B">
              <w:rPr>
                <w:rFonts w:ascii="Consolas" w:eastAsia="宋体" w:hAnsi="Consolas" w:cs="Times New Roman"/>
                <w:bCs/>
                <w:szCs w:val="21"/>
              </w:rPr>
              <w:t>级联更新</w:t>
            </w:r>
          </w:p>
        </w:tc>
      </w:tr>
    </w:tbl>
    <w:p w14:paraId="12B03C1E" w14:textId="42D19E4E" w:rsidR="002557D9" w:rsidRPr="0055176F" w:rsidRDefault="00C87367" w:rsidP="002557D9">
      <w:pPr>
        <w:jc w:val="left"/>
        <w:rPr>
          <w:rFonts w:ascii="宋体" w:eastAsia="宋体" w:hAnsi="宋体" w:cs="Times New Roman" w:hint="eastAsia"/>
          <w:bCs/>
          <w:sz w:val="24"/>
          <w:szCs w:val="24"/>
        </w:rPr>
      </w:pPr>
      <w:r w:rsidRPr="00C87367">
        <w:rPr>
          <w:rFonts w:ascii="宋体" w:eastAsia="宋体" w:hAnsi="宋体" w:cs="Times New Roman"/>
          <w:bCs/>
          <w:sz w:val="24"/>
          <w:szCs w:val="24"/>
        </w:rPr>
        <w:lastRenderedPageBreak/>
        <w:drawing>
          <wp:anchor distT="0" distB="0" distL="114300" distR="114300" simplePos="0" relativeHeight="251671552" behindDoc="0" locked="0" layoutInCell="1" allowOverlap="1" wp14:anchorId="7A1B4869" wp14:editId="03B5DEF5">
            <wp:simplePos x="0" y="0"/>
            <wp:positionH relativeFrom="column">
              <wp:posOffset>0</wp:posOffset>
            </wp:positionH>
            <wp:positionV relativeFrom="paragraph">
              <wp:posOffset>1068705</wp:posOffset>
            </wp:positionV>
            <wp:extent cx="5274310" cy="913130"/>
            <wp:effectExtent l="0" t="0" r="0" b="127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7367">
        <w:rPr>
          <w:rFonts w:ascii="宋体" w:eastAsia="宋体" w:hAnsi="宋体" w:cs="Times New Roman"/>
          <w:bCs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45DC514C" wp14:editId="15D38513">
            <wp:simplePos x="0" y="0"/>
            <wp:positionH relativeFrom="column">
              <wp:posOffset>0</wp:posOffset>
            </wp:positionH>
            <wp:positionV relativeFrom="paragraph">
              <wp:posOffset>52769</wp:posOffset>
            </wp:positionV>
            <wp:extent cx="5274310" cy="814705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EEA02B" w14:textId="543EAE6C" w:rsidR="00A90280" w:rsidRPr="00332FF9" w:rsidRDefault="00A90280" w:rsidP="00846A46">
      <w:pPr>
        <w:pStyle w:val="a7"/>
        <w:numPr>
          <w:ilvl w:val="0"/>
          <w:numId w:val="4"/>
        </w:numPr>
        <w:ind w:firstLineChars="0"/>
        <w:jc w:val="left"/>
        <w:rPr>
          <w:rFonts w:ascii="宋体" w:eastAsia="宋体" w:hAnsi="宋体" w:cs="Times New Roman"/>
          <w:b/>
          <w:bCs/>
          <w:sz w:val="24"/>
          <w:szCs w:val="24"/>
        </w:rPr>
      </w:pPr>
      <w:r w:rsidRPr="00332FF9">
        <w:rPr>
          <w:rFonts w:ascii="宋体" w:eastAsia="宋体" w:hAnsi="宋体" w:cs="Times New Roman"/>
          <w:b/>
          <w:bCs/>
          <w:sz w:val="24"/>
          <w:szCs w:val="24"/>
        </w:rPr>
        <w:t>插入基本数据</w:t>
      </w:r>
    </w:p>
    <w:tbl>
      <w:tblPr>
        <w:tblStyle w:val="a8"/>
        <w:tblW w:w="0" w:type="auto"/>
        <w:tblInd w:w="210" w:type="dxa"/>
        <w:tblLook w:val="04A0" w:firstRow="1" w:lastRow="0" w:firstColumn="1" w:lastColumn="0" w:noHBand="0" w:noVBand="1"/>
      </w:tblPr>
      <w:tblGrid>
        <w:gridCol w:w="8096"/>
      </w:tblGrid>
      <w:tr w:rsidR="00A64EE1" w14:paraId="41593A33" w14:textId="77777777" w:rsidTr="0057611E">
        <w:tc>
          <w:tcPr>
            <w:tcW w:w="80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9D04BF6" w14:textId="77777777" w:rsidR="0050291B" w:rsidRDefault="002E1C6F" w:rsidP="008609DE">
            <w:pPr>
              <w:spacing w:line="0" w:lineRule="atLeast"/>
              <w:jc w:val="left"/>
              <w:rPr>
                <w:rFonts w:ascii="Consolas" w:eastAsia="宋体" w:hAnsi="Consolas" w:cs="Times New Roman"/>
                <w:bCs/>
                <w:szCs w:val="21"/>
              </w:rPr>
            </w:pPr>
            <w:r w:rsidRPr="002B3706">
              <w:rPr>
                <w:rFonts w:ascii="Consolas" w:eastAsia="宋体" w:hAnsi="Consolas" w:cs="Times New Roman"/>
                <w:bCs/>
                <w:szCs w:val="21"/>
              </w:rPr>
              <w:t>Book</w:t>
            </w:r>
            <w:r w:rsidRPr="002B3706">
              <w:rPr>
                <w:rFonts w:ascii="Consolas" w:eastAsia="宋体" w:hAnsi="Consolas" w:cs="Times New Roman"/>
                <w:bCs/>
                <w:szCs w:val="21"/>
              </w:rPr>
              <w:t>表</w:t>
            </w:r>
            <w:r w:rsidRPr="002B3706">
              <w:rPr>
                <w:rFonts w:ascii="Consolas" w:eastAsia="宋体" w:hAnsi="Consolas" w:cs="Times New Roman"/>
                <w:bCs/>
                <w:szCs w:val="21"/>
              </w:rPr>
              <w:t>('10', '</w:t>
            </w:r>
            <w:r w:rsidRPr="002B3706">
              <w:rPr>
                <w:rFonts w:ascii="Consolas" w:eastAsia="宋体" w:hAnsi="Consolas" w:cs="Times New Roman"/>
                <w:bCs/>
                <w:szCs w:val="21"/>
              </w:rPr>
              <w:t>心理学</w:t>
            </w:r>
            <w:r w:rsidRPr="002B3706">
              <w:rPr>
                <w:rFonts w:ascii="Consolas" w:eastAsia="宋体" w:hAnsi="Consolas" w:cs="Times New Roman"/>
                <w:bCs/>
                <w:szCs w:val="21"/>
              </w:rPr>
              <w:t>','</w:t>
            </w:r>
            <w:r w:rsidRPr="002B3706">
              <w:rPr>
                <w:rFonts w:ascii="Consolas" w:eastAsia="宋体" w:hAnsi="Consolas" w:cs="Times New Roman"/>
                <w:bCs/>
                <w:szCs w:val="21"/>
              </w:rPr>
              <w:t>新的世界</w:t>
            </w:r>
            <w:r w:rsidRPr="002B3706">
              <w:rPr>
                <w:rFonts w:ascii="Consolas" w:eastAsia="宋体" w:hAnsi="Consolas" w:cs="Times New Roman"/>
                <w:bCs/>
                <w:szCs w:val="21"/>
              </w:rPr>
              <w:t>','</w:t>
            </w:r>
            <w:r w:rsidRPr="002B3706">
              <w:rPr>
                <w:rFonts w:ascii="Consolas" w:eastAsia="宋体" w:hAnsi="Consolas" w:cs="Times New Roman"/>
                <w:bCs/>
                <w:szCs w:val="21"/>
              </w:rPr>
              <w:t>浙江大学</w:t>
            </w:r>
            <w:r w:rsidRPr="002B3706">
              <w:rPr>
                <w:rFonts w:ascii="Consolas" w:eastAsia="宋体" w:hAnsi="Consolas" w:cs="Times New Roman"/>
                <w:bCs/>
                <w:szCs w:val="21"/>
              </w:rPr>
              <w:t>',2002,'</w:t>
            </w:r>
            <w:r w:rsidRPr="002B3706">
              <w:rPr>
                <w:rFonts w:ascii="Consolas" w:eastAsia="宋体" w:hAnsi="Consolas" w:cs="Times New Roman"/>
                <w:bCs/>
                <w:szCs w:val="21"/>
              </w:rPr>
              <w:t>高云鹏</w:t>
            </w:r>
            <w:r w:rsidRPr="002B3706">
              <w:rPr>
                <w:rFonts w:ascii="Consolas" w:eastAsia="宋体" w:hAnsi="Consolas" w:cs="Times New Roman"/>
                <w:bCs/>
                <w:szCs w:val="21"/>
              </w:rPr>
              <w:t xml:space="preserve">',48.00,20,4)  </w:t>
            </w:r>
          </w:p>
          <w:p w14:paraId="581C6747" w14:textId="77777777" w:rsidR="0050291B" w:rsidRDefault="0050291B" w:rsidP="008609DE">
            <w:pPr>
              <w:spacing w:line="0" w:lineRule="atLeast"/>
              <w:jc w:val="left"/>
              <w:rPr>
                <w:rFonts w:ascii="Consolas" w:eastAsia="宋体" w:hAnsi="Consolas" w:cs="Times New Roman"/>
                <w:bCs/>
                <w:szCs w:val="21"/>
              </w:rPr>
            </w:pPr>
          </w:p>
          <w:p w14:paraId="18479BD0" w14:textId="66FECD71" w:rsidR="002E1C6F" w:rsidRPr="002B3706" w:rsidRDefault="002E1C6F" w:rsidP="008609DE">
            <w:pPr>
              <w:spacing w:line="0" w:lineRule="atLeast"/>
              <w:jc w:val="left"/>
              <w:rPr>
                <w:rFonts w:ascii="Consolas" w:eastAsia="宋体" w:hAnsi="Consolas" w:cs="Times New Roman"/>
                <w:bCs/>
                <w:szCs w:val="21"/>
              </w:rPr>
            </w:pPr>
            <w:r w:rsidRPr="002B3706">
              <w:rPr>
                <w:rFonts w:ascii="Consolas" w:eastAsia="宋体" w:hAnsi="Consolas" w:cs="Times New Roman"/>
                <w:bCs/>
                <w:szCs w:val="21"/>
              </w:rPr>
              <w:t>Card</w:t>
            </w:r>
            <w:r w:rsidRPr="002B3706">
              <w:rPr>
                <w:rFonts w:ascii="Consolas" w:eastAsia="宋体" w:hAnsi="Consolas" w:cs="Times New Roman"/>
                <w:bCs/>
                <w:szCs w:val="21"/>
              </w:rPr>
              <w:t>表</w:t>
            </w:r>
            <w:r w:rsidRPr="002B3706">
              <w:rPr>
                <w:rFonts w:ascii="Consolas" w:eastAsia="宋体" w:hAnsi="Consolas" w:cs="Times New Roman"/>
                <w:bCs/>
                <w:szCs w:val="21"/>
              </w:rPr>
              <w:t>('zju1001','</w:t>
            </w:r>
            <w:r w:rsidRPr="002B3706">
              <w:rPr>
                <w:rFonts w:ascii="Consolas" w:eastAsia="宋体" w:hAnsi="Consolas" w:cs="Times New Roman"/>
                <w:bCs/>
                <w:szCs w:val="21"/>
              </w:rPr>
              <w:t>雷锋</w:t>
            </w:r>
            <w:r w:rsidRPr="002B3706">
              <w:rPr>
                <w:rFonts w:ascii="Consolas" w:eastAsia="宋体" w:hAnsi="Consolas" w:cs="Times New Roman"/>
                <w:bCs/>
                <w:szCs w:val="21"/>
              </w:rPr>
              <w:t>','</w:t>
            </w:r>
            <w:r w:rsidRPr="002B3706">
              <w:rPr>
                <w:rFonts w:ascii="Consolas" w:eastAsia="宋体" w:hAnsi="Consolas" w:cs="Times New Roman"/>
                <w:bCs/>
                <w:szCs w:val="21"/>
              </w:rPr>
              <w:t>计算机</w:t>
            </w:r>
            <w:r w:rsidRPr="002B3706">
              <w:rPr>
                <w:rFonts w:ascii="Consolas" w:eastAsia="宋体" w:hAnsi="Consolas" w:cs="Times New Roman"/>
                <w:bCs/>
                <w:szCs w:val="21"/>
              </w:rPr>
              <w:t>','T');</w:t>
            </w:r>
          </w:p>
          <w:p w14:paraId="71060454" w14:textId="77777777" w:rsidR="0050291B" w:rsidRDefault="0050291B" w:rsidP="008609DE">
            <w:pPr>
              <w:spacing w:line="0" w:lineRule="atLeast"/>
              <w:jc w:val="left"/>
              <w:rPr>
                <w:rFonts w:ascii="Consolas" w:eastAsia="宋体" w:hAnsi="Consolas" w:cs="Times New Roman"/>
                <w:bCs/>
                <w:szCs w:val="21"/>
              </w:rPr>
            </w:pPr>
          </w:p>
          <w:p w14:paraId="43E84985" w14:textId="54B2F8F7" w:rsidR="00A64EE1" w:rsidRDefault="002E1C6F" w:rsidP="008609DE">
            <w:pPr>
              <w:spacing w:line="0" w:lineRule="atLeast"/>
              <w:jc w:val="left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2B3706">
              <w:rPr>
                <w:rFonts w:ascii="Consolas" w:eastAsia="宋体" w:hAnsi="Consolas" w:cs="Times New Roman"/>
                <w:bCs/>
                <w:szCs w:val="21"/>
              </w:rPr>
              <w:t>Borrow</w:t>
            </w:r>
            <w:r w:rsidRPr="002B3706">
              <w:rPr>
                <w:rFonts w:ascii="Consolas" w:eastAsia="宋体" w:hAnsi="Consolas" w:cs="Times New Roman"/>
                <w:bCs/>
                <w:szCs w:val="21"/>
              </w:rPr>
              <w:t>表</w:t>
            </w:r>
            <w:r w:rsidRPr="002B3706">
              <w:rPr>
                <w:rFonts w:ascii="Consolas" w:eastAsia="宋体" w:hAnsi="Consolas" w:cs="Times New Roman"/>
                <w:bCs/>
                <w:szCs w:val="21"/>
              </w:rPr>
              <w:t>('zju1001','10','2011-09-10','2012-2-23');</w:t>
            </w:r>
          </w:p>
        </w:tc>
      </w:tr>
    </w:tbl>
    <w:p w14:paraId="612F06BA" w14:textId="71036715" w:rsidR="00CE5B73" w:rsidRPr="0055176F" w:rsidRDefault="0057611E" w:rsidP="00E86702">
      <w:pPr>
        <w:jc w:val="left"/>
        <w:rPr>
          <w:rFonts w:ascii="宋体" w:eastAsia="宋体" w:hAnsi="宋体" w:cs="Times New Roman"/>
          <w:bCs/>
          <w:sz w:val="24"/>
          <w:szCs w:val="24"/>
        </w:rPr>
      </w:pPr>
      <w:r w:rsidRPr="0057611E">
        <w:rPr>
          <w:rFonts w:ascii="宋体" w:eastAsia="宋体" w:hAnsi="宋体" w:cs="Times New Roman"/>
          <w:bCs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2A968538" wp14:editId="6B818118">
            <wp:simplePos x="0" y="0"/>
            <wp:positionH relativeFrom="column">
              <wp:posOffset>0</wp:posOffset>
            </wp:positionH>
            <wp:positionV relativeFrom="paragraph">
              <wp:posOffset>193675</wp:posOffset>
            </wp:positionV>
            <wp:extent cx="5274310" cy="970915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6B21AB" w14:textId="3E7CEFDC" w:rsidR="00A90280" w:rsidRPr="00232C00" w:rsidRDefault="00EF3C48" w:rsidP="00D37892">
      <w:pPr>
        <w:pStyle w:val="a7"/>
        <w:numPr>
          <w:ilvl w:val="0"/>
          <w:numId w:val="4"/>
        </w:numPr>
        <w:ind w:firstLineChars="0"/>
        <w:jc w:val="left"/>
        <w:rPr>
          <w:rFonts w:ascii="宋体" w:eastAsia="宋体" w:hAnsi="宋体" w:cs="Times New Roman"/>
          <w:b/>
          <w:bCs/>
          <w:sz w:val="24"/>
          <w:szCs w:val="24"/>
        </w:rPr>
      </w:pPr>
      <w:r w:rsidRPr="0057611E">
        <w:rPr>
          <w:rFonts w:ascii="宋体" w:eastAsia="宋体" w:hAnsi="宋体" w:cs="Times New Roman"/>
          <w:bCs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69F203CE" wp14:editId="0679201F">
            <wp:simplePos x="0" y="0"/>
            <wp:positionH relativeFrom="column">
              <wp:posOffset>30996</wp:posOffset>
            </wp:positionH>
            <wp:positionV relativeFrom="paragraph">
              <wp:posOffset>410167</wp:posOffset>
            </wp:positionV>
            <wp:extent cx="5274310" cy="268605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0280" w:rsidRPr="00232C00">
        <w:rPr>
          <w:rFonts w:ascii="宋体" w:eastAsia="宋体" w:hAnsi="宋体" w:cs="Times New Roman"/>
          <w:b/>
          <w:bCs/>
          <w:sz w:val="24"/>
          <w:szCs w:val="24"/>
        </w:rPr>
        <w:t>向book表，再次插入一条记录， 看看数据库的提示。</w:t>
      </w:r>
    </w:p>
    <w:tbl>
      <w:tblPr>
        <w:tblStyle w:val="a8"/>
        <w:tblW w:w="0" w:type="auto"/>
        <w:tblInd w:w="210" w:type="dxa"/>
        <w:tblLook w:val="04A0" w:firstRow="1" w:lastRow="0" w:firstColumn="1" w:lastColumn="0" w:noHBand="0" w:noVBand="1"/>
      </w:tblPr>
      <w:tblGrid>
        <w:gridCol w:w="8096"/>
      </w:tblGrid>
      <w:tr w:rsidR="00A2710B" w14:paraId="5F9088C0" w14:textId="77777777" w:rsidTr="0057611E">
        <w:tc>
          <w:tcPr>
            <w:tcW w:w="80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2472CDA" w14:textId="55CCB49C" w:rsidR="00A2710B" w:rsidRPr="00A86D9D" w:rsidRDefault="00E139E9" w:rsidP="00E9672F">
            <w:pPr>
              <w:spacing w:line="0" w:lineRule="atLeast"/>
              <w:jc w:val="left"/>
              <w:rPr>
                <w:rFonts w:ascii="Consolas" w:eastAsia="宋体" w:hAnsi="Consolas" w:cs="Times New Roman"/>
                <w:bCs/>
                <w:szCs w:val="21"/>
              </w:rPr>
            </w:pPr>
            <w:r w:rsidRPr="00A86D9D">
              <w:rPr>
                <w:rFonts w:ascii="Consolas" w:eastAsia="宋体" w:hAnsi="Consolas" w:cs="Times New Roman"/>
                <w:bCs/>
                <w:szCs w:val="21"/>
              </w:rPr>
              <w:t>('10', '</w:t>
            </w:r>
            <w:r w:rsidRPr="00A86D9D">
              <w:rPr>
                <w:rFonts w:ascii="Consolas" w:eastAsia="宋体" w:hAnsi="Consolas" w:cs="Times New Roman"/>
                <w:bCs/>
                <w:szCs w:val="21"/>
              </w:rPr>
              <w:t>生物学</w:t>
            </w:r>
            <w:r w:rsidRPr="00A86D9D">
              <w:rPr>
                <w:rFonts w:ascii="Consolas" w:eastAsia="宋体" w:hAnsi="Consolas" w:cs="Times New Roman"/>
                <w:bCs/>
                <w:szCs w:val="21"/>
              </w:rPr>
              <w:t>','</w:t>
            </w:r>
            <w:r w:rsidRPr="00A86D9D">
              <w:rPr>
                <w:rFonts w:ascii="Consolas" w:eastAsia="宋体" w:hAnsi="Consolas" w:cs="Times New Roman"/>
                <w:bCs/>
                <w:szCs w:val="21"/>
              </w:rPr>
              <w:t>物种起源</w:t>
            </w:r>
            <w:r w:rsidRPr="00A86D9D">
              <w:rPr>
                <w:rFonts w:ascii="Consolas" w:eastAsia="宋体" w:hAnsi="Consolas" w:cs="Times New Roman"/>
                <w:bCs/>
                <w:szCs w:val="21"/>
              </w:rPr>
              <w:t>','</w:t>
            </w:r>
            <w:r w:rsidRPr="00A86D9D">
              <w:rPr>
                <w:rFonts w:ascii="Consolas" w:eastAsia="宋体" w:hAnsi="Consolas" w:cs="Times New Roman"/>
                <w:bCs/>
                <w:szCs w:val="21"/>
              </w:rPr>
              <w:t>哈佛大学</w:t>
            </w:r>
            <w:r w:rsidRPr="00A86D9D">
              <w:rPr>
                <w:rFonts w:ascii="Consolas" w:eastAsia="宋体" w:hAnsi="Consolas" w:cs="Times New Roman"/>
                <w:bCs/>
                <w:szCs w:val="21"/>
              </w:rPr>
              <w:t>',2002,'Darwin',48.00,20,4)</w:t>
            </w:r>
          </w:p>
        </w:tc>
      </w:tr>
    </w:tbl>
    <w:p w14:paraId="68FC4056" w14:textId="30FB9481" w:rsidR="000A3767" w:rsidRPr="0055176F" w:rsidRDefault="000A3767" w:rsidP="000A3767">
      <w:pPr>
        <w:jc w:val="left"/>
        <w:rPr>
          <w:rFonts w:ascii="宋体" w:eastAsia="宋体" w:hAnsi="宋体" w:cs="Times New Roman"/>
          <w:bCs/>
          <w:sz w:val="24"/>
          <w:szCs w:val="24"/>
        </w:rPr>
      </w:pPr>
    </w:p>
    <w:p w14:paraId="6453DBC8" w14:textId="7274E4EC" w:rsidR="00A90280" w:rsidRPr="00395AA1" w:rsidRDefault="00EF3C48" w:rsidP="005B09FA">
      <w:pPr>
        <w:pStyle w:val="a7"/>
        <w:numPr>
          <w:ilvl w:val="0"/>
          <w:numId w:val="4"/>
        </w:numPr>
        <w:ind w:firstLineChars="0"/>
        <w:jc w:val="left"/>
        <w:rPr>
          <w:rFonts w:ascii="宋体" w:eastAsia="宋体" w:hAnsi="宋体" w:cs="Times New Roman"/>
          <w:b/>
          <w:bCs/>
          <w:sz w:val="24"/>
          <w:szCs w:val="24"/>
        </w:rPr>
      </w:pPr>
      <w:r w:rsidRPr="0057611E">
        <w:rPr>
          <w:rFonts w:ascii="宋体" w:eastAsia="宋体" w:hAnsi="宋体" w:cs="Times New Roman"/>
          <w:bCs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3AEB9491" wp14:editId="7FF67F94">
            <wp:simplePos x="0" y="0"/>
            <wp:positionH relativeFrom="column">
              <wp:posOffset>38746</wp:posOffset>
            </wp:positionH>
            <wp:positionV relativeFrom="paragraph">
              <wp:posOffset>416646</wp:posOffset>
            </wp:positionV>
            <wp:extent cx="5274310" cy="268605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0280" w:rsidRPr="00395AA1">
        <w:rPr>
          <w:rFonts w:ascii="宋体" w:eastAsia="宋体" w:hAnsi="宋体" w:cs="Times New Roman"/>
          <w:b/>
          <w:bCs/>
          <w:sz w:val="24"/>
          <w:szCs w:val="24"/>
        </w:rPr>
        <w:t>向card表添加一条记录，看看数据库的提示。</w:t>
      </w:r>
    </w:p>
    <w:tbl>
      <w:tblPr>
        <w:tblStyle w:val="a8"/>
        <w:tblW w:w="0" w:type="auto"/>
        <w:tblInd w:w="210" w:type="dxa"/>
        <w:tblLook w:val="04A0" w:firstRow="1" w:lastRow="0" w:firstColumn="1" w:lastColumn="0" w:noHBand="0" w:noVBand="1"/>
      </w:tblPr>
      <w:tblGrid>
        <w:gridCol w:w="8096"/>
      </w:tblGrid>
      <w:tr w:rsidR="00E40782" w14:paraId="226A7C7B" w14:textId="77777777" w:rsidTr="002333F0">
        <w:tc>
          <w:tcPr>
            <w:tcW w:w="80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E42595A" w14:textId="1ADF7DFE" w:rsidR="00E40782" w:rsidRPr="00F30C04" w:rsidRDefault="00030D26" w:rsidP="00EA1A16">
            <w:pPr>
              <w:spacing w:line="0" w:lineRule="atLeast"/>
              <w:jc w:val="left"/>
              <w:rPr>
                <w:rFonts w:ascii="Consolas" w:eastAsia="宋体" w:hAnsi="Consolas" w:cs="Times New Roman"/>
                <w:bCs/>
                <w:szCs w:val="21"/>
              </w:rPr>
            </w:pPr>
            <w:r w:rsidRPr="00F30C04">
              <w:rPr>
                <w:rFonts w:ascii="Consolas" w:eastAsia="宋体" w:hAnsi="Consolas" w:cs="Times New Roman"/>
                <w:bCs/>
                <w:szCs w:val="21"/>
              </w:rPr>
              <w:t>('zju1002','</w:t>
            </w:r>
            <w:r w:rsidRPr="00F30C04">
              <w:rPr>
                <w:rFonts w:ascii="Consolas" w:eastAsia="宋体" w:hAnsi="Consolas" w:cs="Times New Roman"/>
                <w:bCs/>
                <w:szCs w:val="21"/>
              </w:rPr>
              <w:t>凤姐</w:t>
            </w:r>
            <w:r w:rsidRPr="00F30C04">
              <w:rPr>
                <w:rFonts w:ascii="Consolas" w:eastAsia="宋体" w:hAnsi="Consolas" w:cs="Times New Roman"/>
                <w:bCs/>
                <w:szCs w:val="21"/>
              </w:rPr>
              <w:t>','</w:t>
            </w:r>
            <w:r w:rsidRPr="00F30C04">
              <w:rPr>
                <w:rFonts w:ascii="Consolas" w:eastAsia="宋体" w:hAnsi="Consolas" w:cs="Times New Roman"/>
                <w:bCs/>
                <w:szCs w:val="21"/>
              </w:rPr>
              <w:t>心理学</w:t>
            </w:r>
            <w:r w:rsidRPr="00F30C04">
              <w:rPr>
                <w:rFonts w:ascii="Consolas" w:eastAsia="宋体" w:hAnsi="Consolas" w:cs="Times New Roman"/>
                <w:bCs/>
                <w:szCs w:val="21"/>
              </w:rPr>
              <w:t>','K')</w:t>
            </w:r>
          </w:p>
        </w:tc>
      </w:tr>
    </w:tbl>
    <w:p w14:paraId="55FE3799" w14:textId="44F47D3A" w:rsidR="00823632" w:rsidRPr="0055176F" w:rsidRDefault="00823632" w:rsidP="00823632">
      <w:pPr>
        <w:jc w:val="left"/>
        <w:rPr>
          <w:rFonts w:ascii="宋体" w:eastAsia="宋体" w:hAnsi="宋体" w:cs="Times New Roman"/>
          <w:bCs/>
          <w:sz w:val="24"/>
          <w:szCs w:val="24"/>
        </w:rPr>
      </w:pPr>
    </w:p>
    <w:p w14:paraId="69B9074A" w14:textId="181855FF" w:rsidR="00A90280" w:rsidRPr="00395AA1" w:rsidRDefault="00EF3C48" w:rsidP="00F54C7D">
      <w:pPr>
        <w:pStyle w:val="a7"/>
        <w:numPr>
          <w:ilvl w:val="0"/>
          <w:numId w:val="4"/>
        </w:numPr>
        <w:ind w:firstLineChars="0"/>
        <w:jc w:val="left"/>
        <w:rPr>
          <w:rFonts w:ascii="宋体" w:eastAsia="宋体" w:hAnsi="宋体" w:cs="Times New Roman"/>
          <w:b/>
          <w:sz w:val="24"/>
          <w:szCs w:val="24"/>
        </w:rPr>
      </w:pPr>
      <w:r w:rsidRPr="0057611E">
        <w:rPr>
          <w:rFonts w:ascii="宋体" w:eastAsia="宋体" w:hAnsi="宋体" w:cs="Times New Roman"/>
          <w:bCs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393B80B1" wp14:editId="57FFC454">
            <wp:simplePos x="0" y="0"/>
            <wp:positionH relativeFrom="column">
              <wp:posOffset>23247</wp:posOffset>
            </wp:positionH>
            <wp:positionV relativeFrom="paragraph">
              <wp:posOffset>221185</wp:posOffset>
            </wp:positionV>
            <wp:extent cx="5274310" cy="518160"/>
            <wp:effectExtent l="0" t="0" r="0" b="254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0280" w:rsidRPr="00395AA1">
        <w:rPr>
          <w:rFonts w:ascii="宋体" w:eastAsia="宋体" w:hAnsi="宋体" w:cs="Times New Roman"/>
          <w:b/>
          <w:sz w:val="24"/>
          <w:szCs w:val="24"/>
        </w:rPr>
        <w:t>删除card表中的记录，观察数据库的提示。</w:t>
      </w:r>
    </w:p>
    <w:p w14:paraId="135D63A5" w14:textId="62D81E89" w:rsidR="007C0E11" w:rsidRPr="004E6213" w:rsidRDefault="007C0E11" w:rsidP="004E6213">
      <w:pPr>
        <w:jc w:val="left"/>
        <w:rPr>
          <w:rFonts w:ascii="宋体" w:eastAsia="宋体" w:hAnsi="宋体" w:cs="Times New Roman"/>
          <w:bCs/>
          <w:sz w:val="24"/>
          <w:szCs w:val="24"/>
        </w:rPr>
      </w:pPr>
    </w:p>
    <w:p w14:paraId="7A597F77" w14:textId="2696FB6C" w:rsidR="00A90280" w:rsidRPr="00F460D3" w:rsidRDefault="00EF3C48" w:rsidP="001B039C">
      <w:pPr>
        <w:pStyle w:val="a7"/>
        <w:numPr>
          <w:ilvl w:val="0"/>
          <w:numId w:val="4"/>
        </w:numPr>
        <w:ind w:firstLineChars="0"/>
        <w:jc w:val="left"/>
        <w:rPr>
          <w:rFonts w:ascii="宋体" w:eastAsia="宋体" w:hAnsi="宋体" w:cs="Times New Roman"/>
          <w:b/>
          <w:sz w:val="24"/>
          <w:szCs w:val="24"/>
        </w:rPr>
      </w:pPr>
      <w:r w:rsidRPr="00FF6904">
        <w:rPr>
          <w:rFonts w:ascii="宋体" w:eastAsia="宋体" w:hAnsi="宋体" w:cs="Times New Roman"/>
          <w:bCs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6937A639" wp14:editId="563D8F37">
            <wp:simplePos x="0" y="0"/>
            <wp:positionH relativeFrom="column">
              <wp:posOffset>15498</wp:posOffset>
            </wp:positionH>
            <wp:positionV relativeFrom="paragraph">
              <wp:posOffset>251675</wp:posOffset>
            </wp:positionV>
            <wp:extent cx="5274310" cy="397510"/>
            <wp:effectExtent l="0" t="0" r="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0280" w:rsidRPr="00F460D3">
        <w:rPr>
          <w:rFonts w:ascii="宋体" w:eastAsia="宋体" w:hAnsi="宋体" w:cs="Times New Roman"/>
          <w:b/>
          <w:sz w:val="24"/>
          <w:szCs w:val="24"/>
        </w:rPr>
        <w:t>更新Book表中‘新的世界’</w:t>
      </w:r>
      <w:proofErr w:type="spellStart"/>
      <w:r w:rsidR="00A90280" w:rsidRPr="00F460D3">
        <w:rPr>
          <w:rFonts w:ascii="宋体" w:eastAsia="宋体" w:hAnsi="宋体" w:cs="Times New Roman"/>
          <w:b/>
          <w:sz w:val="24"/>
          <w:szCs w:val="24"/>
        </w:rPr>
        <w:t>bno</w:t>
      </w:r>
      <w:proofErr w:type="spellEnd"/>
      <w:r w:rsidR="00A90280" w:rsidRPr="00F460D3">
        <w:rPr>
          <w:rFonts w:ascii="宋体" w:eastAsia="宋体" w:hAnsi="宋体" w:cs="Times New Roman"/>
          <w:b/>
          <w:sz w:val="24"/>
          <w:szCs w:val="24"/>
        </w:rPr>
        <w:t xml:space="preserve"> 为‘100’看看borrow表中的记录</w:t>
      </w:r>
    </w:p>
    <w:p w14:paraId="0BF62EC1" w14:textId="67FE6C8B" w:rsidR="006B27DF" w:rsidRPr="006B27DF" w:rsidRDefault="006B27DF" w:rsidP="006B27DF">
      <w:pPr>
        <w:jc w:val="left"/>
        <w:rPr>
          <w:rFonts w:ascii="宋体" w:eastAsia="宋体" w:hAnsi="宋体" w:cs="Times New Roman"/>
          <w:bCs/>
          <w:sz w:val="24"/>
          <w:szCs w:val="24"/>
        </w:rPr>
      </w:pPr>
    </w:p>
    <w:p w14:paraId="567C01CC" w14:textId="12683ACE" w:rsidR="00A90280" w:rsidRPr="00C57EF4" w:rsidRDefault="00A90280" w:rsidP="00AD5B84">
      <w:pPr>
        <w:pStyle w:val="a7"/>
        <w:numPr>
          <w:ilvl w:val="0"/>
          <w:numId w:val="4"/>
        </w:numPr>
        <w:ind w:firstLineChars="0"/>
        <w:jc w:val="left"/>
        <w:rPr>
          <w:rFonts w:ascii="宋体" w:eastAsia="宋体" w:hAnsi="宋体" w:cs="Times New Roman"/>
          <w:b/>
          <w:sz w:val="24"/>
          <w:szCs w:val="24"/>
        </w:rPr>
      </w:pPr>
      <w:r w:rsidRPr="00C57EF4">
        <w:rPr>
          <w:rFonts w:ascii="宋体" w:eastAsia="宋体" w:hAnsi="宋体" w:cs="Times New Roman"/>
          <w:b/>
          <w:sz w:val="24"/>
          <w:szCs w:val="24"/>
        </w:rPr>
        <w:t>编写触发器</w:t>
      </w:r>
    </w:p>
    <w:p w14:paraId="6E5DDBD4" w14:textId="66BB845C" w:rsidR="00A90280" w:rsidRPr="0055176F" w:rsidRDefault="00EF3C48" w:rsidP="007F6A2F">
      <w:pPr>
        <w:ind w:leftChars="100" w:left="210"/>
        <w:jc w:val="left"/>
        <w:rPr>
          <w:rFonts w:ascii="宋体" w:eastAsia="宋体" w:hAnsi="宋体" w:cs="Times New Roman"/>
          <w:bCs/>
          <w:sz w:val="24"/>
          <w:szCs w:val="24"/>
        </w:rPr>
      </w:pPr>
      <w:r w:rsidRPr="00EF3C48">
        <w:rPr>
          <w:rFonts w:ascii="Times New Roman" w:eastAsia="宋体" w:hAnsi="Times New Roman" w:cs="Times New Roman"/>
          <w:b/>
          <w:sz w:val="20"/>
          <w:szCs w:val="18"/>
        </w:rPr>
        <w:lastRenderedPageBreak/>
        <w:drawing>
          <wp:anchor distT="0" distB="0" distL="114300" distR="114300" simplePos="0" relativeHeight="251683840" behindDoc="0" locked="0" layoutInCell="1" allowOverlap="1" wp14:anchorId="6411BDD2" wp14:editId="3ADC46B5">
            <wp:simplePos x="0" y="0"/>
            <wp:positionH relativeFrom="column">
              <wp:posOffset>54244</wp:posOffset>
            </wp:positionH>
            <wp:positionV relativeFrom="paragraph">
              <wp:posOffset>2835102</wp:posOffset>
            </wp:positionV>
            <wp:extent cx="5274310" cy="1993900"/>
            <wp:effectExtent l="0" t="0" r="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0280" w:rsidRPr="0055176F">
        <w:rPr>
          <w:rFonts w:ascii="宋体" w:eastAsia="宋体" w:hAnsi="宋体" w:cs="Times New Roman"/>
          <w:bCs/>
          <w:sz w:val="24"/>
          <w:szCs w:val="24"/>
        </w:rPr>
        <w:t xml:space="preserve">   作用是一个借书证不能同时借三本书（简化一点，认为借书记录中有记录即为借了书）。大家尝试编写下先验（before）触发器，作为对比，下面是后验触发器的例子（例子为</w:t>
      </w:r>
      <w:proofErr w:type="spellStart"/>
      <w:r w:rsidR="00A90280" w:rsidRPr="0055176F">
        <w:rPr>
          <w:rFonts w:ascii="宋体" w:eastAsia="宋体" w:hAnsi="宋体" w:cs="Times New Roman"/>
          <w:bCs/>
          <w:sz w:val="24"/>
          <w:szCs w:val="24"/>
        </w:rPr>
        <w:t>sql</w:t>
      </w:r>
      <w:proofErr w:type="spellEnd"/>
      <w:r w:rsidR="00A90280" w:rsidRPr="0055176F">
        <w:rPr>
          <w:rFonts w:ascii="宋体" w:eastAsia="宋体" w:hAnsi="宋体" w:cs="Times New Roman"/>
          <w:bCs/>
          <w:sz w:val="24"/>
          <w:szCs w:val="24"/>
        </w:rPr>
        <w:t xml:space="preserve"> server语法，同学们的答案可以是</w:t>
      </w:r>
      <w:proofErr w:type="spellStart"/>
      <w:r w:rsidR="00A90280" w:rsidRPr="0055176F">
        <w:rPr>
          <w:rFonts w:ascii="宋体" w:eastAsia="宋体" w:hAnsi="宋体" w:cs="Times New Roman"/>
          <w:bCs/>
          <w:sz w:val="24"/>
          <w:szCs w:val="24"/>
        </w:rPr>
        <w:t>mysql</w:t>
      </w:r>
      <w:proofErr w:type="spellEnd"/>
      <w:r w:rsidR="00A90280" w:rsidRPr="0055176F">
        <w:rPr>
          <w:rFonts w:ascii="宋体" w:eastAsia="宋体" w:hAnsi="宋体" w:cs="Times New Roman"/>
          <w:bCs/>
          <w:sz w:val="24"/>
          <w:szCs w:val="24"/>
        </w:rPr>
        <w:t>）。</w:t>
      </w:r>
    </w:p>
    <w:tbl>
      <w:tblPr>
        <w:tblStyle w:val="a8"/>
        <w:tblW w:w="0" w:type="auto"/>
        <w:tblInd w:w="210" w:type="dxa"/>
        <w:tblLook w:val="04A0" w:firstRow="1" w:lastRow="0" w:firstColumn="1" w:lastColumn="0" w:noHBand="0" w:noVBand="1"/>
      </w:tblPr>
      <w:tblGrid>
        <w:gridCol w:w="8096"/>
      </w:tblGrid>
      <w:tr w:rsidR="00345F36" w14:paraId="5CFCE720" w14:textId="77777777" w:rsidTr="00EF3C48">
        <w:tc>
          <w:tcPr>
            <w:tcW w:w="80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90A70E9" w14:textId="3A4F1ABD" w:rsidR="00853D23" w:rsidRPr="00C0003C" w:rsidRDefault="00853D23" w:rsidP="00543882">
            <w:pPr>
              <w:spacing w:line="0" w:lineRule="atLeast"/>
              <w:jc w:val="left"/>
              <w:rPr>
                <w:rFonts w:ascii="Consolas" w:eastAsia="宋体" w:hAnsi="Consolas" w:cs="Times New Roman"/>
                <w:bCs/>
                <w:szCs w:val="21"/>
              </w:rPr>
            </w:pPr>
            <w:r w:rsidRPr="00C0003C">
              <w:rPr>
                <w:rFonts w:ascii="Consolas" w:eastAsia="宋体" w:hAnsi="Consolas" w:cs="Times New Roman"/>
                <w:bCs/>
                <w:szCs w:val="21"/>
              </w:rPr>
              <w:t>create trigger st1 on borrow</w:t>
            </w:r>
          </w:p>
          <w:p w14:paraId="109A5252" w14:textId="77777777" w:rsidR="00853D23" w:rsidRPr="00C0003C" w:rsidRDefault="00853D23" w:rsidP="00543882">
            <w:pPr>
              <w:spacing w:line="0" w:lineRule="atLeast"/>
              <w:jc w:val="left"/>
              <w:rPr>
                <w:rFonts w:ascii="Consolas" w:eastAsia="宋体" w:hAnsi="Consolas" w:cs="Times New Roman"/>
                <w:bCs/>
                <w:szCs w:val="21"/>
              </w:rPr>
            </w:pPr>
            <w:r w:rsidRPr="00C0003C">
              <w:rPr>
                <w:rFonts w:ascii="Consolas" w:eastAsia="宋体" w:hAnsi="Consolas" w:cs="Times New Roman"/>
                <w:bCs/>
                <w:szCs w:val="21"/>
              </w:rPr>
              <w:t xml:space="preserve">after insert </w:t>
            </w:r>
          </w:p>
          <w:p w14:paraId="0B54C5B2" w14:textId="77777777" w:rsidR="00853D23" w:rsidRPr="00C0003C" w:rsidRDefault="00853D23" w:rsidP="00543882">
            <w:pPr>
              <w:spacing w:line="0" w:lineRule="atLeast"/>
              <w:jc w:val="left"/>
              <w:rPr>
                <w:rFonts w:ascii="Consolas" w:eastAsia="宋体" w:hAnsi="Consolas" w:cs="Times New Roman"/>
                <w:bCs/>
                <w:szCs w:val="21"/>
              </w:rPr>
            </w:pPr>
            <w:r w:rsidRPr="00C0003C">
              <w:rPr>
                <w:rFonts w:ascii="Consolas" w:eastAsia="宋体" w:hAnsi="Consolas" w:cs="Times New Roman"/>
                <w:bCs/>
                <w:szCs w:val="21"/>
              </w:rPr>
              <w:t>as</w:t>
            </w:r>
          </w:p>
          <w:p w14:paraId="4E30F017" w14:textId="77777777" w:rsidR="00853D23" w:rsidRPr="00C0003C" w:rsidRDefault="00853D23" w:rsidP="00543882">
            <w:pPr>
              <w:spacing w:line="0" w:lineRule="atLeast"/>
              <w:jc w:val="left"/>
              <w:rPr>
                <w:rFonts w:ascii="Consolas" w:eastAsia="宋体" w:hAnsi="Consolas" w:cs="Times New Roman"/>
                <w:bCs/>
                <w:szCs w:val="21"/>
              </w:rPr>
            </w:pPr>
            <w:r w:rsidRPr="00C0003C">
              <w:rPr>
                <w:rFonts w:ascii="Consolas" w:eastAsia="宋体" w:hAnsi="Consolas" w:cs="Times New Roman"/>
                <w:bCs/>
                <w:szCs w:val="21"/>
              </w:rPr>
              <w:t>Begin</w:t>
            </w:r>
          </w:p>
          <w:p w14:paraId="4677858F" w14:textId="77777777" w:rsidR="00853D23" w:rsidRPr="00C0003C" w:rsidRDefault="00853D23" w:rsidP="00543882">
            <w:pPr>
              <w:spacing w:line="0" w:lineRule="atLeast"/>
              <w:jc w:val="left"/>
              <w:rPr>
                <w:rFonts w:ascii="Consolas" w:eastAsia="宋体" w:hAnsi="Consolas" w:cs="Times New Roman"/>
                <w:bCs/>
                <w:szCs w:val="21"/>
              </w:rPr>
            </w:pPr>
            <w:r w:rsidRPr="00C0003C">
              <w:rPr>
                <w:rFonts w:ascii="Consolas" w:eastAsia="宋体" w:hAnsi="Consolas" w:cs="Times New Roman"/>
                <w:bCs/>
                <w:szCs w:val="21"/>
              </w:rPr>
              <w:t xml:space="preserve">    Declare @num int</w:t>
            </w:r>
          </w:p>
          <w:p w14:paraId="724BABAB" w14:textId="77777777" w:rsidR="00853D23" w:rsidRPr="00C0003C" w:rsidRDefault="00853D23" w:rsidP="00543882">
            <w:pPr>
              <w:spacing w:line="0" w:lineRule="atLeast"/>
              <w:jc w:val="left"/>
              <w:rPr>
                <w:rFonts w:ascii="Consolas" w:eastAsia="宋体" w:hAnsi="Consolas" w:cs="Times New Roman"/>
                <w:bCs/>
                <w:szCs w:val="21"/>
              </w:rPr>
            </w:pPr>
            <w:r w:rsidRPr="00C0003C">
              <w:rPr>
                <w:rFonts w:ascii="Consolas" w:eastAsia="宋体" w:hAnsi="Consolas" w:cs="Times New Roman"/>
                <w:bCs/>
                <w:szCs w:val="21"/>
              </w:rPr>
              <w:t xml:space="preserve">    Declare @cno </w:t>
            </w:r>
            <w:proofErr w:type="gramStart"/>
            <w:r w:rsidRPr="00C0003C">
              <w:rPr>
                <w:rFonts w:ascii="Consolas" w:eastAsia="宋体" w:hAnsi="Consolas" w:cs="Times New Roman"/>
                <w:bCs/>
                <w:szCs w:val="21"/>
              </w:rPr>
              <w:t>char(</w:t>
            </w:r>
            <w:proofErr w:type="gramEnd"/>
            <w:r w:rsidRPr="00C0003C">
              <w:rPr>
                <w:rFonts w:ascii="Consolas" w:eastAsia="宋体" w:hAnsi="Consolas" w:cs="Times New Roman"/>
                <w:bCs/>
                <w:szCs w:val="21"/>
              </w:rPr>
              <w:t>10)</w:t>
            </w:r>
          </w:p>
          <w:p w14:paraId="5C05AE77" w14:textId="77777777" w:rsidR="00853D23" w:rsidRPr="00C0003C" w:rsidRDefault="00853D23" w:rsidP="00543882">
            <w:pPr>
              <w:spacing w:line="0" w:lineRule="atLeast"/>
              <w:jc w:val="left"/>
              <w:rPr>
                <w:rFonts w:ascii="Consolas" w:eastAsia="宋体" w:hAnsi="Consolas" w:cs="Times New Roman"/>
                <w:bCs/>
                <w:szCs w:val="21"/>
              </w:rPr>
            </w:pPr>
            <w:r w:rsidRPr="00C0003C">
              <w:rPr>
                <w:rFonts w:ascii="Consolas" w:eastAsia="宋体" w:hAnsi="Consolas" w:cs="Times New Roman"/>
                <w:bCs/>
                <w:szCs w:val="21"/>
              </w:rPr>
              <w:t xml:space="preserve">    select @cno = </w:t>
            </w:r>
            <w:proofErr w:type="spellStart"/>
            <w:r w:rsidRPr="00C0003C">
              <w:rPr>
                <w:rFonts w:ascii="Consolas" w:eastAsia="宋体" w:hAnsi="Consolas" w:cs="Times New Roman"/>
                <w:bCs/>
                <w:szCs w:val="21"/>
              </w:rPr>
              <w:t>cno</w:t>
            </w:r>
            <w:proofErr w:type="spellEnd"/>
            <w:r w:rsidRPr="00C0003C">
              <w:rPr>
                <w:rFonts w:ascii="Consolas" w:eastAsia="宋体" w:hAnsi="Consolas" w:cs="Times New Roman"/>
                <w:bCs/>
                <w:szCs w:val="21"/>
              </w:rPr>
              <w:t xml:space="preserve"> from inserted</w:t>
            </w:r>
          </w:p>
          <w:p w14:paraId="6102E212" w14:textId="77777777" w:rsidR="00853D23" w:rsidRPr="00C0003C" w:rsidRDefault="00853D23" w:rsidP="00543882">
            <w:pPr>
              <w:spacing w:line="0" w:lineRule="atLeast"/>
              <w:jc w:val="left"/>
              <w:rPr>
                <w:rFonts w:ascii="Consolas" w:eastAsia="宋体" w:hAnsi="Consolas" w:cs="Times New Roman"/>
                <w:bCs/>
                <w:szCs w:val="21"/>
              </w:rPr>
            </w:pPr>
            <w:r w:rsidRPr="00C0003C">
              <w:rPr>
                <w:rFonts w:ascii="Consolas" w:eastAsia="宋体" w:hAnsi="Consolas" w:cs="Times New Roman"/>
                <w:bCs/>
                <w:szCs w:val="21"/>
              </w:rPr>
              <w:t xml:space="preserve">    select @num=</w:t>
            </w:r>
            <w:proofErr w:type="gramStart"/>
            <w:r w:rsidRPr="00C0003C">
              <w:rPr>
                <w:rFonts w:ascii="Consolas" w:eastAsia="宋体" w:hAnsi="Consolas" w:cs="Times New Roman"/>
                <w:bCs/>
                <w:szCs w:val="21"/>
              </w:rPr>
              <w:t>count(</w:t>
            </w:r>
            <w:proofErr w:type="gramEnd"/>
            <w:r w:rsidRPr="00C0003C">
              <w:rPr>
                <w:rFonts w:ascii="Consolas" w:eastAsia="宋体" w:hAnsi="Consolas" w:cs="Times New Roman"/>
                <w:bCs/>
                <w:szCs w:val="21"/>
              </w:rPr>
              <w:t xml:space="preserve">*) from borrow where </w:t>
            </w:r>
            <w:proofErr w:type="spellStart"/>
            <w:r w:rsidRPr="00C0003C">
              <w:rPr>
                <w:rFonts w:ascii="Consolas" w:eastAsia="宋体" w:hAnsi="Consolas" w:cs="Times New Roman"/>
                <w:bCs/>
                <w:szCs w:val="21"/>
              </w:rPr>
              <w:t>cno</w:t>
            </w:r>
            <w:proofErr w:type="spellEnd"/>
            <w:r w:rsidRPr="00C0003C">
              <w:rPr>
                <w:rFonts w:ascii="Consolas" w:eastAsia="宋体" w:hAnsi="Consolas" w:cs="Times New Roman"/>
                <w:bCs/>
                <w:szCs w:val="21"/>
              </w:rPr>
              <w:t>=@cno</w:t>
            </w:r>
          </w:p>
          <w:p w14:paraId="46A7BA62" w14:textId="77777777" w:rsidR="00853D23" w:rsidRPr="00C0003C" w:rsidRDefault="00853D23" w:rsidP="00543882">
            <w:pPr>
              <w:spacing w:line="0" w:lineRule="atLeast"/>
              <w:jc w:val="left"/>
              <w:rPr>
                <w:rFonts w:ascii="Consolas" w:eastAsia="宋体" w:hAnsi="Consolas" w:cs="Times New Roman"/>
                <w:bCs/>
                <w:szCs w:val="21"/>
              </w:rPr>
            </w:pPr>
            <w:r w:rsidRPr="00C0003C">
              <w:rPr>
                <w:rFonts w:ascii="Consolas" w:eastAsia="宋体" w:hAnsi="Consolas" w:cs="Times New Roman"/>
                <w:bCs/>
                <w:szCs w:val="21"/>
              </w:rPr>
              <w:t xml:space="preserve">    If(@num&gt;2)</w:t>
            </w:r>
          </w:p>
          <w:p w14:paraId="2BA62662" w14:textId="77777777" w:rsidR="00853D23" w:rsidRPr="00C0003C" w:rsidRDefault="00853D23" w:rsidP="00543882">
            <w:pPr>
              <w:spacing w:line="0" w:lineRule="atLeast"/>
              <w:jc w:val="left"/>
              <w:rPr>
                <w:rFonts w:ascii="Consolas" w:eastAsia="宋体" w:hAnsi="Consolas" w:cs="Times New Roman"/>
                <w:bCs/>
                <w:szCs w:val="21"/>
              </w:rPr>
            </w:pPr>
            <w:r w:rsidRPr="00C0003C">
              <w:rPr>
                <w:rFonts w:ascii="Consolas" w:eastAsia="宋体" w:hAnsi="Consolas" w:cs="Times New Roman"/>
                <w:bCs/>
                <w:szCs w:val="21"/>
              </w:rPr>
              <w:t xml:space="preserve">    begin</w:t>
            </w:r>
          </w:p>
          <w:p w14:paraId="201B3CD8" w14:textId="77777777" w:rsidR="00853D23" w:rsidRPr="00C0003C" w:rsidRDefault="00853D23" w:rsidP="00543882">
            <w:pPr>
              <w:spacing w:line="0" w:lineRule="atLeast"/>
              <w:jc w:val="left"/>
              <w:rPr>
                <w:rFonts w:ascii="Consolas" w:eastAsia="宋体" w:hAnsi="Consolas" w:cs="Times New Roman"/>
                <w:bCs/>
                <w:szCs w:val="21"/>
              </w:rPr>
            </w:pPr>
            <w:r w:rsidRPr="00C0003C">
              <w:rPr>
                <w:rFonts w:ascii="Consolas" w:eastAsia="宋体" w:hAnsi="Consolas" w:cs="Times New Roman"/>
                <w:bCs/>
                <w:szCs w:val="21"/>
              </w:rPr>
              <w:t xml:space="preserve">      Print('</w:t>
            </w:r>
            <w:r w:rsidRPr="00C0003C">
              <w:rPr>
                <w:rFonts w:ascii="Consolas" w:eastAsia="宋体" w:hAnsi="Consolas" w:cs="Times New Roman"/>
                <w:bCs/>
                <w:szCs w:val="21"/>
              </w:rPr>
              <w:t>一位同学一个学期不可以借三本书！</w:t>
            </w:r>
            <w:r w:rsidRPr="00C0003C">
              <w:rPr>
                <w:rFonts w:ascii="Consolas" w:eastAsia="宋体" w:hAnsi="Consolas" w:cs="Times New Roman"/>
                <w:bCs/>
                <w:szCs w:val="21"/>
              </w:rPr>
              <w:t>')</w:t>
            </w:r>
          </w:p>
          <w:p w14:paraId="4FF9E9A2" w14:textId="77777777" w:rsidR="00853D23" w:rsidRPr="00C0003C" w:rsidRDefault="00853D23" w:rsidP="00543882">
            <w:pPr>
              <w:spacing w:line="0" w:lineRule="atLeast"/>
              <w:jc w:val="left"/>
              <w:rPr>
                <w:rFonts w:ascii="Consolas" w:eastAsia="宋体" w:hAnsi="Consolas" w:cs="Times New Roman"/>
                <w:bCs/>
                <w:szCs w:val="21"/>
              </w:rPr>
            </w:pPr>
            <w:r w:rsidRPr="00C0003C">
              <w:rPr>
                <w:rFonts w:ascii="Consolas" w:eastAsia="宋体" w:hAnsi="Consolas" w:cs="Times New Roman"/>
                <w:bCs/>
                <w:szCs w:val="21"/>
              </w:rPr>
              <w:t xml:space="preserve">      Rollback</w:t>
            </w:r>
          </w:p>
          <w:p w14:paraId="4184CA69" w14:textId="77777777" w:rsidR="00853D23" w:rsidRPr="00C0003C" w:rsidRDefault="00853D23" w:rsidP="00543882">
            <w:pPr>
              <w:spacing w:line="0" w:lineRule="atLeast"/>
              <w:jc w:val="left"/>
              <w:rPr>
                <w:rFonts w:ascii="Consolas" w:eastAsia="宋体" w:hAnsi="Consolas" w:cs="Times New Roman"/>
                <w:bCs/>
                <w:szCs w:val="21"/>
              </w:rPr>
            </w:pPr>
            <w:r w:rsidRPr="00C0003C">
              <w:rPr>
                <w:rFonts w:ascii="Consolas" w:eastAsia="宋体" w:hAnsi="Consolas" w:cs="Times New Roman"/>
                <w:bCs/>
                <w:szCs w:val="21"/>
              </w:rPr>
              <w:t xml:space="preserve">    End</w:t>
            </w:r>
          </w:p>
          <w:p w14:paraId="2FA1606C" w14:textId="1E5600D4" w:rsidR="00345F36" w:rsidRDefault="00853D23" w:rsidP="00543882">
            <w:pPr>
              <w:spacing w:line="0" w:lineRule="atLeast"/>
              <w:jc w:val="left"/>
              <w:rPr>
                <w:rFonts w:ascii="宋体" w:eastAsia="宋体" w:hAnsi="宋体" w:cs="Times New Roman"/>
                <w:bCs/>
                <w:sz w:val="24"/>
                <w:szCs w:val="24"/>
              </w:rPr>
            </w:pPr>
            <w:r w:rsidRPr="00C0003C">
              <w:rPr>
                <w:rFonts w:ascii="Consolas" w:eastAsia="宋体" w:hAnsi="Consolas" w:cs="Times New Roman"/>
                <w:bCs/>
                <w:szCs w:val="21"/>
              </w:rPr>
              <w:t>End</w:t>
            </w:r>
          </w:p>
        </w:tc>
      </w:tr>
    </w:tbl>
    <w:p w14:paraId="5F30E320" w14:textId="17850FCA" w:rsidR="00A90280" w:rsidRPr="00A90280" w:rsidRDefault="00A90280" w:rsidP="00753DCE">
      <w:pPr>
        <w:jc w:val="left"/>
        <w:rPr>
          <w:rFonts w:ascii="Times New Roman" w:eastAsia="宋体" w:hAnsi="Times New Roman" w:cs="Times New Roman"/>
          <w:b/>
          <w:sz w:val="20"/>
          <w:szCs w:val="18"/>
        </w:rPr>
      </w:pPr>
    </w:p>
    <w:p w14:paraId="5FE572EE" w14:textId="37986220" w:rsidR="0098386D" w:rsidRPr="00EF3C48" w:rsidRDefault="00A90280" w:rsidP="00EF3C48">
      <w:pPr>
        <w:pStyle w:val="a7"/>
        <w:numPr>
          <w:ilvl w:val="0"/>
          <w:numId w:val="4"/>
        </w:numPr>
        <w:ind w:firstLineChars="0"/>
        <w:jc w:val="left"/>
        <w:rPr>
          <w:rFonts w:ascii="宋体" w:eastAsia="宋体" w:hAnsi="宋体" w:cs="Times New Roman"/>
          <w:b/>
          <w:bCs/>
          <w:sz w:val="24"/>
          <w:szCs w:val="24"/>
        </w:rPr>
      </w:pPr>
      <w:r w:rsidRPr="009A5A80">
        <w:rPr>
          <w:rFonts w:ascii="宋体" w:eastAsia="宋体" w:hAnsi="宋体" w:cs="Times New Roman"/>
          <w:b/>
          <w:bCs/>
          <w:sz w:val="24"/>
          <w:szCs w:val="24"/>
        </w:rPr>
        <w:t>实验总结及思考</w:t>
      </w:r>
    </w:p>
    <w:p w14:paraId="1E141F73" w14:textId="139A36E2" w:rsidR="003E03B2" w:rsidRDefault="00A27897" w:rsidP="007B34CA">
      <w:pPr>
        <w:jc w:val="left"/>
        <w:rPr>
          <w:rFonts w:ascii="Times New Roman" w:eastAsia="宋体" w:hAnsi="Times New Roman" w:cs="Times New Roman"/>
          <w:bCs/>
          <w:sz w:val="20"/>
          <w:szCs w:val="18"/>
        </w:rPr>
      </w:pPr>
      <w:r>
        <w:rPr>
          <w:rFonts w:ascii="Times New Roman" w:eastAsia="宋体" w:hAnsi="Times New Roman" w:cs="Times New Roman"/>
          <w:bCs/>
          <w:sz w:val="20"/>
          <w:szCs w:val="18"/>
        </w:rPr>
        <w:tab/>
      </w:r>
      <w:r w:rsidR="00EF3C48">
        <w:rPr>
          <w:rFonts w:ascii="Times New Roman" w:eastAsia="宋体" w:hAnsi="Times New Roman" w:cs="Times New Roman" w:hint="eastAsia"/>
          <w:bCs/>
          <w:sz w:val="20"/>
          <w:szCs w:val="18"/>
        </w:rPr>
        <w:t>本次实验内容量不大，</w:t>
      </w:r>
      <w:r w:rsidR="00953452">
        <w:rPr>
          <w:rFonts w:ascii="Times New Roman" w:eastAsia="宋体" w:hAnsi="Times New Roman" w:cs="Times New Roman" w:hint="eastAsia"/>
          <w:bCs/>
          <w:sz w:val="20"/>
          <w:szCs w:val="18"/>
        </w:rPr>
        <w:t>主要的难点在于对</w:t>
      </w:r>
      <w:r w:rsidR="00953452">
        <w:rPr>
          <w:rFonts w:ascii="Times New Roman" w:eastAsia="宋体" w:hAnsi="Times New Roman" w:cs="Times New Roman" w:hint="eastAsia"/>
          <w:bCs/>
          <w:sz w:val="20"/>
          <w:szCs w:val="18"/>
        </w:rPr>
        <w:t>SQL</w:t>
      </w:r>
      <w:r w:rsidR="00953452">
        <w:rPr>
          <w:rFonts w:ascii="Times New Roman" w:eastAsia="宋体" w:hAnsi="Times New Roman" w:cs="Times New Roman" w:hint="eastAsia"/>
          <w:bCs/>
          <w:sz w:val="20"/>
          <w:szCs w:val="18"/>
        </w:rPr>
        <w:t>的语法和开发环境不够熟悉，加之上课只会泛泛的讲</w:t>
      </w:r>
      <w:r w:rsidR="00953452">
        <w:rPr>
          <w:rFonts w:ascii="Times New Roman" w:eastAsia="宋体" w:hAnsi="Times New Roman" w:cs="Times New Roman" w:hint="eastAsia"/>
          <w:bCs/>
          <w:sz w:val="20"/>
          <w:szCs w:val="18"/>
        </w:rPr>
        <w:t>SQL</w:t>
      </w:r>
      <w:r w:rsidR="00953452">
        <w:rPr>
          <w:rFonts w:ascii="Times New Roman" w:eastAsia="宋体" w:hAnsi="Times New Roman" w:cs="Times New Roman" w:hint="eastAsia"/>
          <w:bCs/>
          <w:sz w:val="20"/>
          <w:szCs w:val="18"/>
        </w:rPr>
        <w:t>共通的特性，落实到各个具体的</w:t>
      </w:r>
      <w:r w:rsidR="00953452">
        <w:rPr>
          <w:rFonts w:ascii="Times New Roman" w:eastAsia="宋体" w:hAnsi="Times New Roman" w:cs="Times New Roman" w:hint="eastAsia"/>
          <w:bCs/>
          <w:sz w:val="20"/>
          <w:szCs w:val="18"/>
        </w:rPr>
        <w:t>BDSM</w:t>
      </w:r>
      <w:r w:rsidR="00953452">
        <w:rPr>
          <w:rFonts w:ascii="Times New Roman" w:eastAsia="宋体" w:hAnsi="Times New Roman" w:cs="Times New Roman" w:hint="eastAsia"/>
          <w:bCs/>
          <w:sz w:val="20"/>
          <w:szCs w:val="18"/>
        </w:rPr>
        <w:t>时又各有区别，我花费了相当多的时间进行摸索。</w:t>
      </w:r>
    </w:p>
    <w:p w14:paraId="3DDC6834" w14:textId="1395C454" w:rsidR="00953452" w:rsidRDefault="00A27897" w:rsidP="007B34CA">
      <w:pPr>
        <w:jc w:val="left"/>
        <w:rPr>
          <w:rFonts w:ascii="Times New Roman" w:eastAsia="宋体" w:hAnsi="Times New Roman" w:cs="Times New Roman"/>
          <w:bCs/>
          <w:sz w:val="20"/>
          <w:szCs w:val="18"/>
        </w:rPr>
      </w:pPr>
      <w:r>
        <w:rPr>
          <w:rFonts w:ascii="Times New Roman" w:eastAsia="宋体" w:hAnsi="Times New Roman" w:cs="Times New Roman"/>
          <w:bCs/>
          <w:sz w:val="20"/>
          <w:szCs w:val="18"/>
        </w:rPr>
        <w:tab/>
      </w:r>
      <w:r>
        <w:rPr>
          <w:rFonts w:ascii="Times New Roman" w:eastAsia="宋体" w:hAnsi="Times New Roman" w:cs="Times New Roman" w:hint="eastAsia"/>
          <w:bCs/>
          <w:sz w:val="20"/>
          <w:szCs w:val="18"/>
        </w:rPr>
        <w:t>同时当数据库相关的代码量逐渐变大，业务逻辑逐渐复杂，我开始意识到纯粹命令行操作的不便之处，现在已经开始摸索图形化的数据库</w:t>
      </w:r>
      <w:r>
        <w:rPr>
          <w:rFonts w:ascii="Times New Roman" w:eastAsia="宋体" w:hAnsi="Times New Roman" w:cs="Times New Roman" w:hint="eastAsia"/>
          <w:bCs/>
          <w:sz w:val="20"/>
          <w:szCs w:val="18"/>
        </w:rPr>
        <w:t>IDE</w:t>
      </w:r>
      <w:r>
        <w:rPr>
          <w:rFonts w:ascii="Times New Roman" w:eastAsia="宋体" w:hAnsi="Times New Roman" w:cs="Times New Roman" w:hint="eastAsia"/>
          <w:bCs/>
          <w:sz w:val="20"/>
          <w:szCs w:val="18"/>
        </w:rPr>
        <w:t>。</w:t>
      </w:r>
    </w:p>
    <w:p w14:paraId="73998DB9" w14:textId="77777777" w:rsidR="000F29B4" w:rsidRPr="00EF3C48" w:rsidRDefault="000F29B4" w:rsidP="007B34CA">
      <w:pPr>
        <w:jc w:val="left"/>
        <w:rPr>
          <w:rFonts w:ascii="Times New Roman" w:eastAsia="宋体" w:hAnsi="Times New Roman" w:cs="Times New Roman" w:hint="eastAsia"/>
          <w:bCs/>
          <w:sz w:val="20"/>
          <w:szCs w:val="18"/>
        </w:rPr>
      </w:pPr>
    </w:p>
    <w:sectPr w:rsidR="000F29B4" w:rsidRPr="00EF3C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5B992" w14:textId="77777777" w:rsidR="009F7CDA" w:rsidRDefault="009F7CDA" w:rsidP="00745E48">
      <w:r>
        <w:separator/>
      </w:r>
    </w:p>
  </w:endnote>
  <w:endnote w:type="continuationSeparator" w:id="0">
    <w:p w14:paraId="19FDCA4F" w14:textId="77777777" w:rsidR="009F7CDA" w:rsidRDefault="009F7CDA" w:rsidP="00745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79EB9" w14:textId="77777777" w:rsidR="009F7CDA" w:rsidRDefault="009F7CDA" w:rsidP="00745E48">
      <w:r>
        <w:separator/>
      </w:r>
    </w:p>
  </w:footnote>
  <w:footnote w:type="continuationSeparator" w:id="0">
    <w:p w14:paraId="5B2E3B61" w14:textId="77777777" w:rsidR="009F7CDA" w:rsidRDefault="009F7CDA" w:rsidP="00745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3BB70B1F"/>
    <w:multiLevelType w:val="hybridMultilevel"/>
    <w:tmpl w:val="BFB4D9A4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 w16cid:durableId="355884970">
    <w:abstractNumId w:val="2"/>
  </w:num>
  <w:num w:numId="2" w16cid:durableId="8533694">
    <w:abstractNumId w:val="1"/>
  </w:num>
  <w:num w:numId="3" w16cid:durableId="39405927">
    <w:abstractNumId w:val="0"/>
  </w:num>
  <w:num w:numId="4" w16cid:durableId="18542991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7A5"/>
    <w:rsid w:val="00001C9C"/>
    <w:rsid w:val="000063CD"/>
    <w:rsid w:val="000124FD"/>
    <w:rsid w:val="000219CA"/>
    <w:rsid w:val="00030D26"/>
    <w:rsid w:val="00086CB4"/>
    <w:rsid w:val="000A3767"/>
    <w:rsid w:val="000B7F1B"/>
    <w:rsid w:val="000E2F83"/>
    <w:rsid w:val="000F29B4"/>
    <w:rsid w:val="000F46F2"/>
    <w:rsid w:val="00164300"/>
    <w:rsid w:val="00165D66"/>
    <w:rsid w:val="00174CFD"/>
    <w:rsid w:val="001B039C"/>
    <w:rsid w:val="001D512F"/>
    <w:rsid w:val="0020080A"/>
    <w:rsid w:val="00224060"/>
    <w:rsid w:val="00232C00"/>
    <w:rsid w:val="002333F0"/>
    <w:rsid w:val="002557D9"/>
    <w:rsid w:val="002659E8"/>
    <w:rsid w:val="00265E8B"/>
    <w:rsid w:val="002717C4"/>
    <w:rsid w:val="00287744"/>
    <w:rsid w:val="002B3706"/>
    <w:rsid w:val="002E1C6F"/>
    <w:rsid w:val="003134E9"/>
    <w:rsid w:val="00332FF9"/>
    <w:rsid w:val="00337693"/>
    <w:rsid w:val="00345F36"/>
    <w:rsid w:val="00351AC0"/>
    <w:rsid w:val="003534BD"/>
    <w:rsid w:val="00395AA1"/>
    <w:rsid w:val="003A073F"/>
    <w:rsid w:val="003A2DEF"/>
    <w:rsid w:val="003B38B6"/>
    <w:rsid w:val="003C54F5"/>
    <w:rsid w:val="003E03B2"/>
    <w:rsid w:val="003E2871"/>
    <w:rsid w:val="00404E72"/>
    <w:rsid w:val="00430A03"/>
    <w:rsid w:val="00434ECF"/>
    <w:rsid w:val="00454C47"/>
    <w:rsid w:val="00457407"/>
    <w:rsid w:val="00467B8F"/>
    <w:rsid w:val="0047688B"/>
    <w:rsid w:val="00476F14"/>
    <w:rsid w:val="00497AC4"/>
    <w:rsid w:val="004A1E13"/>
    <w:rsid w:val="004B32E3"/>
    <w:rsid w:val="004E6213"/>
    <w:rsid w:val="004E6D8A"/>
    <w:rsid w:val="004F44B5"/>
    <w:rsid w:val="0050291B"/>
    <w:rsid w:val="00510B0F"/>
    <w:rsid w:val="00543882"/>
    <w:rsid w:val="00544E36"/>
    <w:rsid w:val="0055176F"/>
    <w:rsid w:val="0057260D"/>
    <w:rsid w:val="0057611E"/>
    <w:rsid w:val="0059732A"/>
    <w:rsid w:val="005A51AD"/>
    <w:rsid w:val="005B09FA"/>
    <w:rsid w:val="005D6EAB"/>
    <w:rsid w:val="005F246F"/>
    <w:rsid w:val="006165A0"/>
    <w:rsid w:val="0062140C"/>
    <w:rsid w:val="006217A7"/>
    <w:rsid w:val="00626187"/>
    <w:rsid w:val="00634DFA"/>
    <w:rsid w:val="006425F5"/>
    <w:rsid w:val="006538AF"/>
    <w:rsid w:val="00664979"/>
    <w:rsid w:val="006A6939"/>
    <w:rsid w:val="006A7569"/>
    <w:rsid w:val="006B27DF"/>
    <w:rsid w:val="006D353F"/>
    <w:rsid w:val="006E3443"/>
    <w:rsid w:val="007025B5"/>
    <w:rsid w:val="00745E48"/>
    <w:rsid w:val="00753DCE"/>
    <w:rsid w:val="007668AF"/>
    <w:rsid w:val="007943F2"/>
    <w:rsid w:val="007B34CA"/>
    <w:rsid w:val="007C0E11"/>
    <w:rsid w:val="007F1218"/>
    <w:rsid w:val="007F6A2F"/>
    <w:rsid w:val="0081728F"/>
    <w:rsid w:val="00823632"/>
    <w:rsid w:val="00825927"/>
    <w:rsid w:val="0083497D"/>
    <w:rsid w:val="00846A46"/>
    <w:rsid w:val="00847A61"/>
    <w:rsid w:val="00853D23"/>
    <w:rsid w:val="008609DE"/>
    <w:rsid w:val="008C2DA2"/>
    <w:rsid w:val="008D080A"/>
    <w:rsid w:val="008D1434"/>
    <w:rsid w:val="00926C5B"/>
    <w:rsid w:val="0094473C"/>
    <w:rsid w:val="00953452"/>
    <w:rsid w:val="00982C0E"/>
    <w:rsid w:val="0098386D"/>
    <w:rsid w:val="00991486"/>
    <w:rsid w:val="009A5A80"/>
    <w:rsid w:val="009B5D0D"/>
    <w:rsid w:val="009B6D81"/>
    <w:rsid w:val="009F7CDA"/>
    <w:rsid w:val="00A01FC3"/>
    <w:rsid w:val="00A257A5"/>
    <w:rsid w:val="00A2710B"/>
    <w:rsid w:val="00A27897"/>
    <w:rsid w:val="00A55CC4"/>
    <w:rsid w:val="00A64EE1"/>
    <w:rsid w:val="00A659BB"/>
    <w:rsid w:val="00A86D9D"/>
    <w:rsid w:val="00A90280"/>
    <w:rsid w:val="00AC798B"/>
    <w:rsid w:val="00AD5B84"/>
    <w:rsid w:val="00AE5160"/>
    <w:rsid w:val="00B1512C"/>
    <w:rsid w:val="00B533BF"/>
    <w:rsid w:val="00B57DE0"/>
    <w:rsid w:val="00B6070A"/>
    <w:rsid w:val="00B67628"/>
    <w:rsid w:val="00B77630"/>
    <w:rsid w:val="00B82D54"/>
    <w:rsid w:val="00B85848"/>
    <w:rsid w:val="00BA6CD7"/>
    <w:rsid w:val="00BB240B"/>
    <w:rsid w:val="00BF3537"/>
    <w:rsid w:val="00C0003C"/>
    <w:rsid w:val="00C223B0"/>
    <w:rsid w:val="00C57EF4"/>
    <w:rsid w:val="00C65634"/>
    <w:rsid w:val="00C71115"/>
    <w:rsid w:val="00C86648"/>
    <w:rsid w:val="00C87367"/>
    <w:rsid w:val="00CA6276"/>
    <w:rsid w:val="00CB331F"/>
    <w:rsid w:val="00CE5B73"/>
    <w:rsid w:val="00CE7FB6"/>
    <w:rsid w:val="00D27DDC"/>
    <w:rsid w:val="00D37892"/>
    <w:rsid w:val="00D56639"/>
    <w:rsid w:val="00D64229"/>
    <w:rsid w:val="00D7414A"/>
    <w:rsid w:val="00D951F3"/>
    <w:rsid w:val="00DB51F4"/>
    <w:rsid w:val="00DB7AFF"/>
    <w:rsid w:val="00DD0253"/>
    <w:rsid w:val="00E139E9"/>
    <w:rsid w:val="00E352B8"/>
    <w:rsid w:val="00E40782"/>
    <w:rsid w:val="00E6184B"/>
    <w:rsid w:val="00E71042"/>
    <w:rsid w:val="00E7745E"/>
    <w:rsid w:val="00E86702"/>
    <w:rsid w:val="00E95652"/>
    <w:rsid w:val="00E9672F"/>
    <w:rsid w:val="00EA1A16"/>
    <w:rsid w:val="00ED2636"/>
    <w:rsid w:val="00EF3C48"/>
    <w:rsid w:val="00F30C04"/>
    <w:rsid w:val="00F44A27"/>
    <w:rsid w:val="00F460D3"/>
    <w:rsid w:val="00F52A22"/>
    <w:rsid w:val="00F54C7D"/>
    <w:rsid w:val="00F67A14"/>
    <w:rsid w:val="00F93558"/>
    <w:rsid w:val="00FA1E72"/>
    <w:rsid w:val="00FC76FB"/>
    <w:rsid w:val="00FF1474"/>
    <w:rsid w:val="00FF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4BB27C"/>
  <w15:chartTrackingRefBased/>
  <w15:docId w15:val="{0E9A48E6-AB9D-4BFA-B203-D436D1358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5E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5E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5E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5E48"/>
    <w:rPr>
      <w:sz w:val="18"/>
      <w:szCs w:val="18"/>
    </w:rPr>
  </w:style>
  <w:style w:type="paragraph" w:styleId="a7">
    <w:name w:val="List Paragraph"/>
    <w:basedOn w:val="a"/>
    <w:uiPriority w:val="34"/>
    <w:qFormat/>
    <w:rsid w:val="00F44A27"/>
    <w:pPr>
      <w:ind w:firstLineChars="200" w:firstLine="420"/>
    </w:pPr>
  </w:style>
  <w:style w:type="table" w:styleId="a8">
    <w:name w:val="Table Grid"/>
    <w:basedOn w:val="a1"/>
    <w:uiPriority w:val="39"/>
    <w:rsid w:val="00510B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 源林</dc:creator>
  <cp:keywords/>
  <dc:description/>
  <cp:lastModifiedBy>Microsoft Office User</cp:lastModifiedBy>
  <cp:revision>3</cp:revision>
  <dcterms:created xsi:type="dcterms:W3CDTF">2022-03-24T13:25:00Z</dcterms:created>
  <dcterms:modified xsi:type="dcterms:W3CDTF">2022-03-24T13:25:00Z</dcterms:modified>
</cp:coreProperties>
</file>