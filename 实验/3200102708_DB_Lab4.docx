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6F6C" w14:textId="77777777" w:rsidR="003F14E8" w:rsidRDefault="003F14E8" w:rsidP="003F14E8">
      <w:pPr>
        <w:widowControl/>
        <w:jc w:val="center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b/>
          <w:kern w:val="0"/>
          <w:sz w:val="24"/>
          <w:szCs w:val="24"/>
        </w:rPr>
        <w:t>实验四 数据库安全</w:t>
      </w:r>
    </w:p>
    <w:p w14:paraId="00F9485F" w14:textId="77777777" w:rsidR="003F14E8" w:rsidRDefault="003F14E8" w:rsidP="00A0258D">
      <w:pPr>
        <w:pStyle w:val="1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实验目的</w:t>
      </w:r>
    </w:p>
    <w:p w14:paraId="765A1895" w14:textId="77777777" w:rsidR="003F14E8" w:rsidRDefault="003F14E8" w:rsidP="003F14E8">
      <w:pPr>
        <w:pStyle w:val="1"/>
        <w:widowControl/>
        <w:numPr>
          <w:ilvl w:val="0"/>
          <w:numId w:val="2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熟悉通过SQL进行数据完整性控制的方法。</w:t>
      </w:r>
    </w:p>
    <w:p w14:paraId="796E158C" w14:textId="77777777" w:rsidR="003F14E8" w:rsidRDefault="003F14E8" w:rsidP="003F14E8">
      <w:pPr>
        <w:pStyle w:val="1"/>
        <w:widowControl/>
        <w:numPr>
          <w:ilvl w:val="0"/>
          <w:numId w:val="2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熟悉数据库中登录，用户，权限的概念和作用</w:t>
      </w:r>
    </w:p>
    <w:p w14:paraId="0F3D8630" w14:textId="77777777" w:rsidR="003F14E8" w:rsidRDefault="003F14E8" w:rsidP="00A0258D">
      <w:pPr>
        <w:pStyle w:val="1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实验内容</w:t>
      </w:r>
    </w:p>
    <w:p w14:paraId="46518953" w14:textId="77777777" w:rsidR="003F14E8" w:rsidRPr="00781CCC" w:rsidRDefault="003F14E8" w:rsidP="00781CCC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781CCC">
        <w:rPr>
          <w:rFonts w:hint="eastAsia"/>
          <w:sz w:val="24"/>
          <w:szCs w:val="24"/>
        </w:rPr>
        <w:t>建立表，考察表的生成者拥有该表的哪些权限。</w:t>
      </w:r>
    </w:p>
    <w:p w14:paraId="410DFD3C" w14:textId="77777777" w:rsidR="003F14E8" w:rsidRPr="00781CCC" w:rsidRDefault="003F14E8" w:rsidP="00781CCC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781CCC">
        <w:rPr>
          <w:rFonts w:hint="eastAsia"/>
          <w:sz w:val="24"/>
          <w:szCs w:val="24"/>
        </w:rPr>
        <w:t>使用</w:t>
      </w:r>
      <w:r w:rsidRPr="00781CCC">
        <w:rPr>
          <w:rFonts w:hint="eastAsia"/>
          <w:sz w:val="24"/>
          <w:szCs w:val="24"/>
        </w:rPr>
        <w:t xml:space="preserve">SQL </w:t>
      </w:r>
      <w:r w:rsidRPr="00781CCC">
        <w:rPr>
          <w:rFonts w:hint="eastAsia"/>
          <w:sz w:val="24"/>
          <w:szCs w:val="24"/>
        </w:rPr>
        <w:t>的</w:t>
      </w:r>
      <w:r w:rsidRPr="00781CCC">
        <w:rPr>
          <w:rFonts w:hint="eastAsia"/>
          <w:sz w:val="24"/>
          <w:szCs w:val="24"/>
        </w:rPr>
        <w:t xml:space="preserve">grant </w:t>
      </w:r>
      <w:r w:rsidRPr="00781CCC">
        <w:rPr>
          <w:rFonts w:hint="eastAsia"/>
          <w:sz w:val="24"/>
          <w:szCs w:val="24"/>
        </w:rPr>
        <w:t>和</w:t>
      </w:r>
      <w:r w:rsidRPr="00781CCC">
        <w:rPr>
          <w:rFonts w:hint="eastAsia"/>
          <w:sz w:val="24"/>
          <w:szCs w:val="24"/>
        </w:rPr>
        <w:t>revoke</w:t>
      </w:r>
      <w:r w:rsidRPr="00781CCC">
        <w:rPr>
          <w:rFonts w:hint="eastAsia"/>
          <w:sz w:val="24"/>
          <w:szCs w:val="24"/>
        </w:rPr>
        <w:t>命令对其他用户进行授权和权力回收，考察相应的作用。</w:t>
      </w:r>
    </w:p>
    <w:p w14:paraId="50B8B698" w14:textId="77777777" w:rsidR="003F14E8" w:rsidRPr="00781CCC" w:rsidRDefault="003F14E8" w:rsidP="00781CCC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781CCC">
        <w:rPr>
          <w:rFonts w:hint="eastAsia"/>
          <w:sz w:val="24"/>
          <w:szCs w:val="24"/>
        </w:rPr>
        <w:t>建立视图，并把该视图的查询权限授予其他用户，考察通过视图进行权限控制的作用。</w:t>
      </w:r>
    </w:p>
    <w:p w14:paraId="5941D037" w14:textId="77777777" w:rsidR="003F14E8" w:rsidRPr="00781CCC" w:rsidRDefault="003F14E8" w:rsidP="00781CCC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781CCC">
        <w:rPr>
          <w:rFonts w:hint="eastAsia"/>
          <w:sz w:val="24"/>
          <w:szCs w:val="24"/>
        </w:rPr>
        <w:t>建立新的角色，并为其赋予权限（</w:t>
      </w:r>
      <w:r w:rsidRPr="00781CCC">
        <w:rPr>
          <w:rFonts w:hint="eastAsia"/>
          <w:sz w:val="24"/>
          <w:szCs w:val="24"/>
        </w:rPr>
        <w:t>create table</w:t>
      </w:r>
      <w:r w:rsidRPr="00781CCC">
        <w:rPr>
          <w:rFonts w:hint="eastAsia"/>
          <w:sz w:val="24"/>
          <w:szCs w:val="24"/>
        </w:rPr>
        <w:t>，</w:t>
      </w:r>
      <w:r w:rsidRPr="00781CCC">
        <w:rPr>
          <w:rFonts w:hint="eastAsia"/>
          <w:sz w:val="24"/>
          <w:szCs w:val="24"/>
        </w:rPr>
        <w:t>view</w:t>
      </w:r>
      <w:r w:rsidRPr="00781CCC">
        <w:rPr>
          <w:rFonts w:hint="eastAsia"/>
          <w:sz w:val="24"/>
          <w:szCs w:val="24"/>
        </w:rPr>
        <w:t>，</w:t>
      </w:r>
      <w:r w:rsidRPr="00781CCC">
        <w:rPr>
          <w:rFonts w:hint="eastAsia"/>
          <w:sz w:val="24"/>
          <w:szCs w:val="24"/>
        </w:rPr>
        <w:t>procedure</w:t>
      </w:r>
      <w:r w:rsidRPr="00781CCC">
        <w:rPr>
          <w:rFonts w:hint="eastAsia"/>
          <w:sz w:val="24"/>
          <w:szCs w:val="24"/>
        </w:rPr>
        <w:t>等），给用户添加角色</w:t>
      </w:r>
    </w:p>
    <w:p w14:paraId="4CDDB681" w14:textId="77777777" w:rsidR="003F14E8" w:rsidRPr="00781CCC" w:rsidRDefault="003F14E8" w:rsidP="00781CCC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781CCC">
        <w:rPr>
          <w:rFonts w:hint="eastAsia"/>
          <w:sz w:val="24"/>
          <w:szCs w:val="24"/>
        </w:rPr>
        <w:t>完成实验报告。</w:t>
      </w:r>
    </w:p>
    <w:p w14:paraId="70AF5B9C" w14:textId="77777777" w:rsidR="003F14E8" w:rsidRDefault="003F14E8" w:rsidP="003F14E8">
      <w:pPr>
        <w:pStyle w:val="1"/>
        <w:widowControl/>
        <w:spacing w:line="360" w:lineRule="auto"/>
        <w:ind w:firstLineChars="0" w:firstLine="0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125A6D54" w14:textId="77777777" w:rsidR="003F14E8" w:rsidRDefault="003F14E8" w:rsidP="003F14E8">
      <w:pPr>
        <w:pStyle w:val="1"/>
        <w:widowControl/>
        <w:spacing w:line="360" w:lineRule="auto"/>
        <w:ind w:firstLineChars="0" w:firstLine="0"/>
        <w:jc w:val="left"/>
        <w:rPr>
          <w:rFonts w:ascii="宋体" w:hAnsi="宋体" w:cs="宋体"/>
          <w:color w:val="0000FF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作业要求：</w:t>
      </w:r>
      <w:r>
        <w:rPr>
          <w:rFonts w:ascii="宋体" w:hAnsi="宋体" w:cs="宋体" w:hint="eastAsia"/>
          <w:color w:val="0000FF"/>
          <w:kern w:val="0"/>
          <w:sz w:val="24"/>
          <w:szCs w:val="24"/>
        </w:rPr>
        <w:t>本次作业可使用</w:t>
      </w:r>
      <w:proofErr w:type="spellStart"/>
      <w:r>
        <w:rPr>
          <w:rFonts w:ascii="宋体" w:hAnsi="宋体" w:cs="宋体" w:hint="eastAsia"/>
          <w:color w:val="0000FF"/>
          <w:kern w:val="0"/>
          <w:sz w:val="24"/>
          <w:szCs w:val="24"/>
        </w:rPr>
        <w:t>sql</w:t>
      </w:r>
      <w:proofErr w:type="spellEnd"/>
      <w:r>
        <w:rPr>
          <w:rFonts w:ascii="宋体" w:hAnsi="宋体" w:cs="宋体" w:hint="eastAsia"/>
          <w:color w:val="0000FF"/>
          <w:kern w:val="0"/>
          <w:sz w:val="24"/>
          <w:szCs w:val="24"/>
        </w:rPr>
        <w:t>语句完成，也可直接图形化界面操作。请把实验过程截图。</w:t>
      </w:r>
    </w:p>
    <w:p w14:paraId="3220FA85" w14:textId="77777777" w:rsidR="003F14E8" w:rsidRDefault="003F14E8" w:rsidP="003F14E8">
      <w:pPr>
        <w:pStyle w:val="1"/>
        <w:widowControl/>
        <w:spacing w:line="360" w:lineRule="auto"/>
        <w:ind w:firstLineChars="0" w:firstLine="0"/>
        <w:jc w:val="left"/>
        <w:rPr>
          <w:rFonts w:ascii="宋体" w:hAnsi="宋体" w:cs="宋体"/>
          <w:color w:val="0000FF"/>
          <w:kern w:val="0"/>
          <w:sz w:val="24"/>
          <w:szCs w:val="24"/>
        </w:rPr>
      </w:pPr>
    </w:p>
    <w:p w14:paraId="36379356" w14:textId="77777777" w:rsidR="003F14E8" w:rsidRDefault="003F14E8" w:rsidP="003F14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参考资料：</w:t>
      </w:r>
    </w:p>
    <w:p w14:paraId="0D1C2DFA" w14:textId="77777777" w:rsidR="003F14E8" w:rsidRPr="004A2E8C" w:rsidRDefault="003F14E8" w:rsidP="003F14E8">
      <w:pPr>
        <w:rPr>
          <w:sz w:val="24"/>
          <w:szCs w:val="24"/>
        </w:rPr>
      </w:pPr>
      <w:r w:rsidRPr="004A2E8C">
        <w:rPr>
          <w:rFonts w:hint="eastAsia"/>
          <w:sz w:val="24"/>
          <w:szCs w:val="24"/>
        </w:rPr>
        <w:t>https://www.cnblogs.com/keme/p/10288168.html</w:t>
      </w:r>
    </w:p>
    <w:p w14:paraId="0D1C7A3C" w14:textId="77777777" w:rsidR="003F14E8" w:rsidRPr="00FB21ED" w:rsidRDefault="003F14E8" w:rsidP="003F14E8">
      <w:pPr>
        <w:rPr>
          <w:sz w:val="24"/>
          <w:szCs w:val="24"/>
        </w:rPr>
      </w:pPr>
      <w:r w:rsidRPr="004A2E8C">
        <w:rPr>
          <w:sz w:val="24"/>
          <w:szCs w:val="24"/>
        </w:rPr>
        <w:t>https://www.cnblogs.com/xiao-lan-mao/p/6875423.html</w:t>
      </w:r>
    </w:p>
    <w:p w14:paraId="1889FBEF" w14:textId="4E7F7E8F" w:rsidR="003F14E8" w:rsidRDefault="003F14E8" w:rsidP="003F14E8">
      <w:pPr>
        <w:pStyle w:val="1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实验步骤 </w:t>
      </w:r>
    </w:p>
    <w:p w14:paraId="74F9C69C" w14:textId="72DAB0ED" w:rsidR="006E2F8F" w:rsidRPr="006E2F8F" w:rsidRDefault="009C64E8" w:rsidP="006E2F8F">
      <w:pPr>
        <w:pStyle w:val="1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9C64E8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ECBC878" wp14:editId="27BA736A">
            <wp:simplePos x="0" y="0"/>
            <wp:positionH relativeFrom="column">
              <wp:posOffset>3810</wp:posOffset>
            </wp:positionH>
            <wp:positionV relativeFrom="paragraph">
              <wp:posOffset>591185</wp:posOffset>
            </wp:positionV>
            <wp:extent cx="4432300" cy="94424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4E8">
        <w:rPr>
          <w:rFonts w:hint="eastAsia"/>
          <w:sz w:val="24"/>
          <w:szCs w:val="24"/>
        </w:rPr>
        <w:t>基于上一次实验的</w:t>
      </w:r>
      <w:r w:rsidR="003F14E8">
        <w:rPr>
          <w:rFonts w:hint="eastAsia"/>
          <w:sz w:val="24"/>
          <w:szCs w:val="24"/>
        </w:rPr>
        <w:t>library</w:t>
      </w:r>
      <w:r w:rsidR="003F14E8">
        <w:rPr>
          <w:rFonts w:hint="eastAsia"/>
          <w:sz w:val="24"/>
          <w:szCs w:val="24"/>
        </w:rPr>
        <w:t>数据库的</w:t>
      </w:r>
      <w:r w:rsidR="003F14E8">
        <w:rPr>
          <w:rFonts w:hint="eastAsia"/>
          <w:sz w:val="24"/>
          <w:szCs w:val="24"/>
        </w:rPr>
        <w:t>book</w:t>
      </w:r>
      <w:r w:rsidR="003F14E8">
        <w:rPr>
          <w:rFonts w:hint="eastAsia"/>
          <w:sz w:val="24"/>
          <w:szCs w:val="24"/>
        </w:rPr>
        <w:t>表。先用</w:t>
      </w:r>
      <w:r w:rsidR="003F14E8">
        <w:rPr>
          <w:rFonts w:hint="eastAsia"/>
          <w:sz w:val="24"/>
          <w:szCs w:val="24"/>
        </w:rPr>
        <w:t>root</w:t>
      </w:r>
      <w:r w:rsidR="003F14E8">
        <w:rPr>
          <w:rFonts w:hint="eastAsia"/>
          <w:sz w:val="24"/>
          <w:szCs w:val="24"/>
        </w:rPr>
        <w:t>账户登录，创建一个账户</w:t>
      </w:r>
      <w:r w:rsidR="003F14E8">
        <w:rPr>
          <w:rFonts w:hint="eastAsia"/>
          <w:sz w:val="24"/>
          <w:szCs w:val="24"/>
        </w:rPr>
        <w:t>A</w:t>
      </w:r>
      <w:r w:rsidR="003F14E8">
        <w:rPr>
          <w:rFonts w:hint="eastAsia"/>
          <w:sz w:val="24"/>
          <w:szCs w:val="24"/>
        </w:rPr>
        <w:t>，并授予</w:t>
      </w:r>
      <w:r w:rsidR="003F14E8">
        <w:rPr>
          <w:rFonts w:hint="eastAsia"/>
          <w:sz w:val="24"/>
          <w:szCs w:val="24"/>
        </w:rPr>
        <w:t>A</w:t>
      </w:r>
      <w:r w:rsidR="003F14E8">
        <w:rPr>
          <w:rFonts w:hint="eastAsia"/>
          <w:sz w:val="24"/>
          <w:szCs w:val="24"/>
        </w:rPr>
        <w:t>在</w:t>
      </w:r>
      <w:r w:rsidR="003F14E8">
        <w:rPr>
          <w:rFonts w:hint="eastAsia"/>
          <w:sz w:val="24"/>
          <w:szCs w:val="24"/>
        </w:rPr>
        <w:t>library</w:t>
      </w:r>
      <w:r w:rsidR="003F14E8">
        <w:rPr>
          <w:rFonts w:hint="eastAsia"/>
          <w:sz w:val="24"/>
          <w:szCs w:val="24"/>
        </w:rPr>
        <w:t>数据库上的“</w:t>
      </w:r>
      <w:r w:rsidR="003F14E8">
        <w:rPr>
          <w:rFonts w:hint="eastAsia"/>
          <w:sz w:val="24"/>
          <w:szCs w:val="24"/>
        </w:rPr>
        <w:t>All</w:t>
      </w:r>
      <w:r w:rsidR="003F14E8">
        <w:rPr>
          <w:rFonts w:hint="eastAsia"/>
          <w:sz w:val="24"/>
          <w:szCs w:val="24"/>
        </w:rPr>
        <w:t>”和“</w:t>
      </w:r>
      <w:r w:rsidR="003F14E8">
        <w:rPr>
          <w:rFonts w:hint="eastAsia"/>
          <w:sz w:val="24"/>
          <w:szCs w:val="24"/>
        </w:rPr>
        <w:t>grant</w:t>
      </w:r>
      <w:r w:rsidR="003F14E8">
        <w:rPr>
          <w:sz w:val="24"/>
          <w:szCs w:val="24"/>
        </w:rPr>
        <w:t xml:space="preserve"> </w:t>
      </w:r>
      <w:r w:rsidR="003F14E8">
        <w:rPr>
          <w:rFonts w:hint="eastAsia"/>
          <w:sz w:val="24"/>
          <w:szCs w:val="24"/>
        </w:rPr>
        <w:t>option</w:t>
      </w:r>
      <w:r w:rsidR="003F14E8">
        <w:rPr>
          <w:rFonts w:hint="eastAsia"/>
          <w:sz w:val="24"/>
          <w:szCs w:val="24"/>
        </w:rPr>
        <w:t>”权限。</w:t>
      </w:r>
    </w:p>
    <w:p w14:paraId="16E1438D" w14:textId="05EBDD8F" w:rsidR="003F14E8" w:rsidRDefault="009C64E8" w:rsidP="003F14E8">
      <w:pPr>
        <w:pStyle w:val="1"/>
        <w:widowControl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 w:rsidRPr="006E2F8F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DC9FE1F" wp14:editId="53F1FFB6">
            <wp:simplePos x="0" y="0"/>
            <wp:positionH relativeFrom="column">
              <wp:posOffset>3800</wp:posOffset>
            </wp:positionH>
            <wp:positionV relativeFrom="paragraph">
              <wp:posOffset>1545827</wp:posOffset>
            </wp:positionV>
            <wp:extent cx="3843020" cy="347345"/>
            <wp:effectExtent l="0" t="0" r="508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4E8">
        <w:rPr>
          <w:rFonts w:hint="eastAsia"/>
          <w:sz w:val="24"/>
          <w:szCs w:val="24"/>
        </w:rPr>
        <w:t>创建</w:t>
      </w:r>
      <w:r w:rsidR="003F14E8">
        <w:rPr>
          <w:rFonts w:hint="eastAsia"/>
          <w:sz w:val="24"/>
          <w:szCs w:val="24"/>
        </w:rPr>
        <w:t>B</w:t>
      </w:r>
      <w:r w:rsidR="003F14E8">
        <w:rPr>
          <w:rFonts w:hint="eastAsia"/>
          <w:sz w:val="24"/>
          <w:szCs w:val="24"/>
        </w:rPr>
        <w:t>，不授予权限。以账户</w:t>
      </w:r>
      <w:r w:rsidR="003F14E8">
        <w:rPr>
          <w:rFonts w:hint="eastAsia"/>
          <w:sz w:val="24"/>
          <w:szCs w:val="24"/>
        </w:rPr>
        <w:t>B</w:t>
      </w:r>
      <w:r w:rsidR="003F14E8">
        <w:rPr>
          <w:rFonts w:hint="eastAsia"/>
          <w:sz w:val="24"/>
          <w:szCs w:val="24"/>
        </w:rPr>
        <w:t>登录，测试</w:t>
      </w:r>
      <w:r w:rsidR="003F14E8">
        <w:rPr>
          <w:rFonts w:hint="eastAsia"/>
          <w:sz w:val="24"/>
          <w:szCs w:val="24"/>
        </w:rPr>
        <w:t>B</w:t>
      </w:r>
      <w:r w:rsidR="003F14E8">
        <w:rPr>
          <w:rFonts w:hint="eastAsia"/>
          <w:sz w:val="24"/>
          <w:szCs w:val="24"/>
        </w:rPr>
        <w:t>能否对</w:t>
      </w:r>
      <w:r w:rsidR="003F14E8">
        <w:rPr>
          <w:rFonts w:hint="eastAsia"/>
          <w:sz w:val="24"/>
          <w:szCs w:val="24"/>
        </w:rPr>
        <w:t>book</w:t>
      </w:r>
      <w:r w:rsidR="003F14E8">
        <w:rPr>
          <w:rFonts w:hint="eastAsia"/>
          <w:sz w:val="24"/>
          <w:szCs w:val="24"/>
        </w:rPr>
        <w:t>表进行</w:t>
      </w:r>
      <w:r w:rsidR="003F14E8">
        <w:rPr>
          <w:rFonts w:hint="eastAsia"/>
          <w:sz w:val="24"/>
          <w:szCs w:val="24"/>
        </w:rPr>
        <w:t>CRUD</w:t>
      </w:r>
      <w:r w:rsidR="003F14E8">
        <w:rPr>
          <w:rFonts w:hint="eastAsia"/>
          <w:sz w:val="24"/>
          <w:szCs w:val="24"/>
        </w:rPr>
        <w:t>（增、删、改、查）操作。</w:t>
      </w:r>
    </w:p>
    <w:p w14:paraId="5AE94819" w14:textId="7C8ED5C5" w:rsidR="003F14E8" w:rsidRDefault="009C64E8" w:rsidP="003F14E8">
      <w:pPr>
        <w:pStyle w:val="1"/>
        <w:widowControl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 w:rsidRPr="009C64E8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6C909B8" wp14:editId="061FBA78">
            <wp:simplePos x="0" y="0"/>
            <wp:positionH relativeFrom="column">
              <wp:posOffset>3810</wp:posOffset>
            </wp:positionH>
            <wp:positionV relativeFrom="paragraph">
              <wp:posOffset>654050</wp:posOffset>
            </wp:positionV>
            <wp:extent cx="4679950" cy="324485"/>
            <wp:effectExtent l="0" t="0" r="6350" b="571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4E8">
        <w:rPr>
          <w:rFonts w:hint="eastAsia"/>
          <w:sz w:val="24"/>
          <w:szCs w:val="24"/>
        </w:rPr>
        <w:t>用</w:t>
      </w:r>
      <w:r w:rsidR="003F14E8">
        <w:rPr>
          <w:rFonts w:hint="eastAsia"/>
          <w:sz w:val="24"/>
          <w:szCs w:val="24"/>
        </w:rPr>
        <w:t>A</w:t>
      </w:r>
      <w:r w:rsidR="003F14E8">
        <w:rPr>
          <w:rFonts w:hint="eastAsia"/>
          <w:sz w:val="24"/>
          <w:szCs w:val="24"/>
        </w:rPr>
        <w:t>登录，利用</w:t>
      </w:r>
      <w:r w:rsidR="003F14E8">
        <w:rPr>
          <w:rFonts w:hint="eastAsia"/>
          <w:sz w:val="24"/>
          <w:szCs w:val="24"/>
        </w:rPr>
        <w:t>grant</w:t>
      </w:r>
      <w:r w:rsidR="003F14E8">
        <w:rPr>
          <w:rFonts w:hint="eastAsia"/>
          <w:sz w:val="24"/>
          <w:szCs w:val="24"/>
        </w:rPr>
        <w:t>语句赋给</w:t>
      </w:r>
      <w:r w:rsidR="003F14E8">
        <w:rPr>
          <w:rFonts w:hint="eastAsia"/>
          <w:sz w:val="24"/>
          <w:szCs w:val="24"/>
        </w:rPr>
        <w:t>B</w:t>
      </w:r>
      <w:r w:rsidR="003F14E8">
        <w:rPr>
          <w:rFonts w:hint="eastAsia"/>
          <w:sz w:val="24"/>
          <w:szCs w:val="24"/>
        </w:rPr>
        <w:t>对于</w:t>
      </w:r>
      <w:r w:rsidR="003F14E8">
        <w:rPr>
          <w:rFonts w:hint="eastAsia"/>
          <w:sz w:val="24"/>
          <w:szCs w:val="24"/>
        </w:rPr>
        <w:t>Book</w:t>
      </w:r>
      <w:r w:rsidR="003F14E8">
        <w:rPr>
          <w:rFonts w:hint="eastAsia"/>
          <w:sz w:val="24"/>
          <w:szCs w:val="24"/>
        </w:rPr>
        <w:t>表的查询和插入的权限。</w:t>
      </w:r>
    </w:p>
    <w:p w14:paraId="427FBE30" w14:textId="4D30CCD2" w:rsidR="003F14E8" w:rsidRDefault="003F14E8" w:rsidP="003F14E8">
      <w:pPr>
        <w:pStyle w:val="1"/>
        <w:widowControl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登录测试是否具有相应的权限。</w:t>
      </w:r>
      <w:r w:rsidR="00166A26" w:rsidRPr="00166A26"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42E765E" wp14:editId="657FEB6F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274310" cy="527685"/>
            <wp:effectExtent l="0" t="0" r="0" b="571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0042A" w14:textId="1C3C935E" w:rsidR="003F14E8" w:rsidRDefault="002C1CC4" w:rsidP="003F14E8">
      <w:pPr>
        <w:pStyle w:val="1"/>
        <w:widowControl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 w:rsidRPr="002C1CC4">
        <w:rPr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D14BDED" wp14:editId="4E98DDD1">
            <wp:simplePos x="0" y="0"/>
            <wp:positionH relativeFrom="column">
              <wp:posOffset>0</wp:posOffset>
            </wp:positionH>
            <wp:positionV relativeFrom="paragraph">
              <wp:posOffset>1486352</wp:posOffset>
            </wp:positionV>
            <wp:extent cx="5274310" cy="39878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4E8">
        <w:rPr>
          <w:rFonts w:hint="eastAsia"/>
          <w:sz w:val="24"/>
          <w:szCs w:val="24"/>
        </w:rPr>
        <w:t>用</w:t>
      </w:r>
      <w:r w:rsidR="003F14E8">
        <w:rPr>
          <w:rFonts w:hint="eastAsia"/>
          <w:sz w:val="24"/>
          <w:szCs w:val="24"/>
        </w:rPr>
        <w:t>A</w:t>
      </w:r>
      <w:r w:rsidR="003F14E8">
        <w:rPr>
          <w:rFonts w:hint="eastAsia"/>
          <w:sz w:val="24"/>
          <w:szCs w:val="24"/>
        </w:rPr>
        <w:t>登录，利用</w:t>
      </w:r>
      <w:r w:rsidR="003F14E8">
        <w:rPr>
          <w:rFonts w:hint="eastAsia"/>
          <w:sz w:val="24"/>
          <w:szCs w:val="24"/>
        </w:rPr>
        <w:t>revoke</w:t>
      </w:r>
      <w:r w:rsidR="003F14E8">
        <w:rPr>
          <w:rFonts w:hint="eastAsia"/>
          <w:sz w:val="24"/>
          <w:szCs w:val="24"/>
        </w:rPr>
        <w:t>语句收回</w:t>
      </w:r>
      <w:r w:rsidR="003F14E8">
        <w:rPr>
          <w:rFonts w:hint="eastAsia"/>
          <w:sz w:val="24"/>
          <w:szCs w:val="24"/>
        </w:rPr>
        <w:t>B</w:t>
      </w:r>
      <w:r w:rsidR="003F14E8">
        <w:rPr>
          <w:rFonts w:hint="eastAsia"/>
          <w:sz w:val="24"/>
          <w:szCs w:val="24"/>
        </w:rPr>
        <w:t>的</w:t>
      </w:r>
      <w:r w:rsidR="003F14E8">
        <w:rPr>
          <w:rFonts w:hint="eastAsia"/>
          <w:sz w:val="24"/>
          <w:szCs w:val="24"/>
        </w:rPr>
        <w:t>book</w:t>
      </w:r>
      <w:r w:rsidR="003F14E8">
        <w:rPr>
          <w:rFonts w:hint="eastAsia"/>
          <w:sz w:val="24"/>
          <w:szCs w:val="24"/>
        </w:rPr>
        <w:t>表的操作权限，再登录</w:t>
      </w:r>
      <w:r w:rsidR="003F14E8">
        <w:rPr>
          <w:rFonts w:hint="eastAsia"/>
          <w:sz w:val="24"/>
          <w:szCs w:val="24"/>
        </w:rPr>
        <w:t>B</w:t>
      </w:r>
      <w:r w:rsidR="003F14E8">
        <w:rPr>
          <w:rFonts w:hint="eastAsia"/>
          <w:sz w:val="24"/>
          <w:szCs w:val="24"/>
        </w:rPr>
        <w:t>测试</w:t>
      </w:r>
      <w:r w:rsidR="003F14E8">
        <w:rPr>
          <w:rFonts w:hint="eastAsia"/>
          <w:sz w:val="24"/>
          <w:szCs w:val="24"/>
        </w:rPr>
        <w:t>B</w:t>
      </w:r>
      <w:r w:rsidR="003F14E8">
        <w:rPr>
          <w:rFonts w:hint="eastAsia"/>
          <w:sz w:val="24"/>
          <w:szCs w:val="24"/>
        </w:rPr>
        <w:t>是否有相应权限。</w:t>
      </w:r>
      <w:r w:rsidR="00166A26" w:rsidRPr="00166A26">
        <w:rPr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F09885B" wp14:editId="3BC0EBDE">
            <wp:simplePos x="0" y="0"/>
            <wp:positionH relativeFrom="column">
              <wp:posOffset>0</wp:posOffset>
            </wp:positionH>
            <wp:positionV relativeFrom="paragraph">
              <wp:posOffset>1129665</wp:posOffset>
            </wp:positionV>
            <wp:extent cx="5274310" cy="35687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C9919" w14:textId="2A4D87B4" w:rsidR="003F14E8" w:rsidRDefault="003F14E8" w:rsidP="003F14E8">
      <w:pPr>
        <w:pStyle w:val="1"/>
        <w:widowControl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root</w:t>
      </w:r>
      <w:r>
        <w:rPr>
          <w:rFonts w:hint="eastAsia"/>
          <w:sz w:val="24"/>
          <w:szCs w:val="24"/>
        </w:rPr>
        <w:t>登录数据库，删除账户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和账户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。</w:t>
      </w:r>
      <w:r w:rsidR="002C1CC4" w:rsidRPr="002C1CC4">
        <w:rPr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B5BCC9E" wp14:editId="0BC5CD80">
            <wp:simplePos x="0" y="0"/>
            <wp:positionH relativeFrom="column">
              <wp:posOffset>0</wp:posOffset>
            </wp:positionH>
            <wp:positionV relativeFrom="paragraph">
              <wp:posOffset>1053465</wp:posOffset>
            </wp:positionV>
            <wp:extent cx="5274310" cy="25590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A25C2" w14:textId="77777777" w:rsidR="003F14E8" w:rsidRDefault="003F14E8" w:rsidP="003F14E8">
      <w:pPr>
        <w:pStyle w:val="1"/>
        <w:widowControl/>
        <w:numPr>
          <w:ilvl w:val="0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实验总结及思考</w:t>
      </w:r>
    </w:p>
    <w:p w14:paraId="312990AC" w14:textId="133E5F83" w:rsidR="00405CDB" w:rsidRPr="00B26E29" w:rsidRDefault="0083320F" w:rsidP="003F14E8">
      <w:pPr>
        <w:rPr>
          <w:rFonts w:hint="eastAsia"/>
        </w:rPr>
      </w:pPr>
      <w:r>
        <w:rPr>
          <w:rFonts w:hint="eastAsia"/>
        </w:rPr>
        <w:t>为了获得统一的代码开发体验，我使用了</w:t>
      </w:r>
      <w:proofErr w:type="spellStart"/>
      <w:r>
        <w:rPr>
          <w:rFonts w:hint="eastAsia"/>
        </w:rPr>
        <w:t>jetbrain</w:t>
      </w:r>
      <w:proofErr w:type="spellEnd"/>
      <w:r>
        <w:rPr>
          <w:rFonts w:hint="eastAsia"/>
        </w:rPr>
        <w:t>公司的</w:t>
      </w:r>
      <w:proofErr w:type="spellStart"/>
      <w:r>
        <w:rPr>
          <w:rFonts w:hint="eastAsia"/>
        </w:rPr>
        <w:t>datagrip</w:t>
      </w:r>
      <w:proofErr w:type="spellEnd"/>
      <w:r>
        <w:rPr>
          <w:rFonts w:hint="eastAsia"/>
        </w:rPr>
        <w:t>可视化数据库工具。本次实验难度很小，任务量相比前几次实验也有所减小。其中花费时间较多的部分主要有两处，其一是</w:t>
      </w:r>
      <w:r w:rsidR="00B26E29">
        <w:rPr>
          <w:rFonts w:hint="eastAsia"/>
        </w:rPr>
        <w:t>熟悉</w:t>
      </w:r>
      <w:proofErr w:type="spellStart"/>
      <w:r w:rsidR="00B26E29">
        <w:rPr>
          <w:rFonts w:hint="eastAsia"/>
        </w:rPr>
        <w:t>datagrip</w:t>
      </w:r>
      <w:proofErr w:type="spellEnd"/>
      <w:r w:rsidR="00B26E29">
        <w:rPr>
          <w:rFonts w:hint="eastAsia"/>
        </w:rPr>
        <w:t>开发环境，切换登录用户的设置位置找了很久；另一处是摸索</w:t>
      </w:r>
      <w:r w:rsidR="00B26E29">
        <w:rPr>
          <w:rFonts w:hint="eastAsia"/>
        </w:rPr>
        <w:t>grant</w:t>
      </w:r>
      <w:r w:rsidR="00B26E29">
        <w:rPr>
          <w:rFonts w:hint="eastAsia"/>
        </w:rPr>
        <w:t>授权语句的语法规则，例如赋予对整个数据库的权限不能仅仅写</w:t>
      </w:r>
      <w:r w:rsidR="00B26E29">
        <w:rPr>
          <w:rFonts w:hint="eastAsia"/>
        </w:rPr>
        <w:t>on</w:t>
      </w:r>
      <w:r w:rsidR="00B26E29">
        <w:t xml:space="preserve"> library_3200102708</w:t>
      </w:r>
      <w:r w:rsidR="00B26E29">
        <w:rPr>
          <w:rFonts w:hint="eastAsia"/>
        </w:rPr>
        <w:t>而需要</w:t>
      </w:r>
      <w:r w:rsidR="00B26E29">
        <w:rPr>
          <w:rFonts w:hint="eastAsia"/>
        </w:rPr>
        <w:t>on</w:t>
      </w:r>
      <w:r w:rsidR="00B26E29">
        <w:t xml:space="preserve"> library_3200102708</w:t>
      </w:r>
      <w:r w:rsidR="00B26E29">
        <w:rPr>
          <w:b/>
          <w:bCs/>
        </w:rPr>
        <w:t>.*</w:t>
      </w:r>
      <w:r w:rsidR="00B26E29">
        <w:rPr>
          <w:rFonts w:hint="eastAsia"/>
        </w:rPr>
        <w:t>。</w:t>
      </w:r>
    </w:p>
    <w:sectPr w:rsidR="00405CDB" w:rsidRPr="00B26E2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5E65" w14:textId="77777777" w:rsidR="004E3349" w:rsidRDefault="004E3349" w:rsidP="00405CDB">
      <w:r>
        <w:separator/>
      </w:r>
    </w:p>
  </w:endnote>
  <w:endnote w:type="continuationSeparator" w:id="0">
    <w:p w14:paraId="59AE85E4" w14:textId="77777777" w:rsidR="004E3349" w:rsidRDefault="004E3349" w:rsidP="0040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794D8" w14:textId="77777777" w:rsidR="004E3349" w:rsidRDefault="004E3349" w:rsidP="00405CDB">
      <w:r>
        <w:separator/>
      </w:r>
    </w:p>
  </w:footnote>
  <w:footnote w:type="continuationSeparator" w:id="0">
    <w:p w14:paraId="7EF3C875" w14:textId="77777777" w:rsidR="004E3349" w:rsidRDefault="004E3349" w:rsidP="00405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pt;height:11pt" o:bullet="t">
        <v:imagedata r:id="rId1" o:title=""/>
      </v:shape>
    </w:pict>
  </w:numPicBullet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94769"/>
    <w:multiLevelType w:val="hybridMultilevel"/>
    <w:tmpl w:val="98FC716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52450906">
    <w:abstractNumId w:val="2"/>
  </w:num>
  <w:num w:numId="2" w16cid:durableId="800998906">
    <w:abstractNumId w:val="1"/>
  </w:num>
  <w:num w:numId="3" w16cid:durableId="1393508030">
    <w:abstractNumId w:val="0"/>
  </w:num>
  <w:num w:numId="4" w16cid:durableId="153567561">
    <w:abstractNumId w:val="3"/>
  </w:num>
  <w:num w:numId="5" w16cid:durableId="1581913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0B"/>
    <w:rsid w:val="00041972"/>
    <w:rsid w:val="00143FB7"/>
    <w:rsid w:val="00166A26"/>
    <w:rsid w:val="00166C0B"/>
    <w:rsid w:val="001B06AE"/>
    <w:rsid w:val="002C1CC4"/>
    <w:rsid w:val="003F14E8"/>
    <w:rsid w:val="00405CDB"/>
    <w:rsid w:val="004E3349"/>
    <w:rsid w:val="004E5235"/>
    <w:rsid w:val="005804D1"/>
    <w:rsid w:val="0059283E"/>
    <w:rsid w:val="005C0DDF"/>
    <w:rsid w:val="00607420"/>
    <w:rsid w:val="006E2F8F"/>
    <w:rsid w:val="00781CCC"/>
    <w:rsid w:val="007E1701"/>
    <w:rsid w:val="0083320F"/>
    <w:rsid w:val="008E5DC4"/>
    <w:rsid w:val="009C64E8"/>
    <w:rsid w:val="00A0258D"/>
    <w:rsid w:val="00B109B6"/>
    <w:rsid w:val="00B26E29"/>
    <w:rsid w:val="00B30031"/>
    <w:rsid w:val="00DF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CB28B"/>
  <w15:chartTrackingRefBased/>
  <w15:docId w15:val="{CA64B2E3-82DE-430F-8784-6188A982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4E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C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CDB"/>
    <w:rPr>
      <w:sz w:val="18"/>
      <w:szCs w:val="18"/>
    </w:rPr>
  </w:style>
  <w:style w:type="paragraph" w:customStyle="1" w:styleId="1">
    <w:name w:val="列表段落1"/>
    <w:basedOn w:val="a"/>
    <w:rsid w:val="003F14E8"/>
    <w:pPr>
      <w:ind w:firstLineChars="200" w:firstLine="420"/>
    </w:pPr>
  </w:style>
  <w:style w:type="paragraph" w:styleId="a7">
    <w:name w:val="List Paragraph"/>
    <w:basedOn w:val="a"/>
    <w:uiPriority w:val="34"/>
    <w:qFormat/>
    <w:rsid w:val="00781C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源林</dc:creator>
  <cp:keywords/>
  <dc:description/>
  <cp:lastModifiedBy>Microsoft Office User</cp:lastModifiedBy>
  <cp:revision>18</cp:revision>
  <dcterms:created xsi:type="dcterms:W3CDTF">2021-03-03T05:41:00Z</dcterms:created>
  <dcterms:modified xsi:type="dcterms:W3CDTF">2022-03-29T11:56:00Z</dcterms:modified>
</cp:coreProperties>
</file>